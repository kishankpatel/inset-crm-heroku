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32E" w:rsidRPr="0009332E" w:rsidRDefault="0009332E" w:rsidP="0009332E">
      <w:pPr>
        <w:jc w:val="center"/>
        <w:rPr>
          <w:lang w:eastAsia="en-US"/>
        </w:rPr>
      </w:pPr>
      <w:r>
        <w:rPr>
          <w:noProof/>
          <w:lang w:val="en-IN" w:eastAsia="en-IN"/>
        </w:rPr>
        <w:drawing>
          <wp:inline distT="0" distB="0" distL="0" distR="0">
            <wp:extent cx="2009775" cy="507659"/>
            <wp:effectExtent l="0" t="0" r="0" b="6985"/>
            <wp:docPr id="2" name="Picture 2" descr="C:\Users\Om\AppData\Local\Microsoft\Windows\INetCache\Content.Word\WUS_Logo_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m\AppData\Local\Microsoft\Windows\INetCache\Content.Word\WUS_Logo_Signatur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800" cy="51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 w:rsidR="00F403F6" w:rsidRPr="0009332E" w:rsidRDefault="0009332E" w:rsidP="0009332E">
      <w:pPr>
        <w:pStyle w:val="Title"/>
        <w:rPr>
          <w:sz w:val="32"/>
          <w:szCs w:val="32"/>
        </w:rPr>
      </w:pPr>
      <w:r w:rsidRPr="0009332E">
        <w:rPr>
          <w:sz w:val="32"/>
          <w:szCs w:val="32"/>
        </w:rPr>
        <w:t xml:space="preserve">Wakeupsales </w:t>
      </w:r>
      <w:r w:rsidR="009069F2">
        <w:rPr>
          <w:sz w:val="32"/>
          <w:szCs w:val="32"/>
        </w:rPr>
        <w:t xml:space="preserve">on </w:t>
      </w:r>
      <w:r w:rsidR="00427CA7">
        <w:rPr>
          <w:sz w:val="32"/>
          <w:szCs w:val="32"/>
        </w:rPr>
        <w:t>MAC</w:t>
      </w:r>
      <w:r w:rsidR="009069F2">
        <w:rPr>
          <w:sz w:val="32"/>
          <w:szCs w:val="32"/>
        </w:rPr>
        <w:t xml:space="preserve"> - Installation guide</w:t>
      </w:r>
    </w:p>
    <w:p w:rsidR="00F403F6" w:rsidRDefault="0009332E">
      <w:pPr>
        <w:pStyle w:val="Heading1"/>
      </w:pPr>
      <w:r>
        <w:t>Cloud self-hosted</w:t>
      </w:r>
      <w:r w:rsidR="003B4E3E">
        <w:t xml:space="preserve"> |</w:t>
      </w:r>
      <w:r w:rsidR="00F82F85">
        <w:t xml:space="preserve"> </w:t>
      </w:r>
      <w:r w:rsidR="00003BB1">
        <w:t>CRM Suite</w:t>
      </w:r>
      <w:r w:rsidR="00F82F85">
        <w:t xml:space="preserve"> </w:t>
      </w:r>
    </w:p>
    <w:p w:rsidR="00524A86" w:rsidRPr="00524A86" w:rsidRDefault="001F5216" w:rsidP="00524A86">
      <w:pPr>
        <w:pStyle w:val="Heading3"/>
        <w:spacing w:before="0"/>
        <w:textAlignment w:val="baseline"/>
        <w:rPr>
          <w:rFonts w:ascii="Calibri" w:hAnsi="Calibri"/>
          <w:color w:val="000000"/>
          <w:sz w:val="38"/>
          <w:szCs w:val="38"/>
        </w:rPr>
      </w:pPr>
      <w:r>
        <w:br/>
      </w:r>
      <w:r w:rsidR="00524A86" w:rsidRPr="00524A86">
        <w:rPr>
          <w:rFonts w:ascii="Calibri" w:hAnsi="Calibri"/>
          <w:color w:val="000000"/>
          <w:sz w:val="38"/>
          <w:szCs w:val="38"/>
        </w:rPr>
        <w:t>R</w:t>
      </w:r>
      <w:r w:rsidR="00524A86">
        <w:rPr>
          <w:rFonts w:ascii="Calibri" w:hAnsi="Calibri"/>
          <w:color w:val="000000"/>
          <w:sz w:val="38"/>
          <w:szCs w:val="38"/>
        </w:rPr>
        <w:t>equirements</w:t>
      </w:r>
    </w:p>
    <w:p w:rsidR="00427CA7" w:rsidRPr="00427CA7" w:rsidRDefault="00427CA7" w:rsidP="00427CA7">
      <w:pPr>
        <w:numPr>
          <w:ilvl w:val="0"/>
          <w:numId w:val="13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427CA7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Ruby-2.0.0</w:t>
      </w:r>
    </w:p>
    <w:p w:rsidR="00427CA7" w:rsidRPr="00427CA7" w:rsidRDefault="00427CA7" w:rsidP="00427CA7">
      <w:pPr>
        <w:numPr>
          <w:ilvl w:val="0"/>
          <w:numId w:val="13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r w:rsidRPr="00427CA7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Rails-3.2.12</w:t>
      </w:r>
    </w:p>
    <w:p w:rsidR="00427CA7" w:rsidRPr="00427CA7" w:rsidRDefault="00427CA7" w:rsidP="00427CA7">
      <w:pPr>
        <w:numPr>
          <w:ilvl w:val="0"/>
          <w:numId w:val="13"/>
        </w:numPr>
        <w:spacing w:before="0" w:after="75" w:line="375" w:lineRule="atLeast"/>
        <w:ind w:left="567"/>
        <w:textAlignment w:val="baseline"/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</w:pPr>
      <w:proofErr w:type="spellStart"/>
      <w:r w:rsidRPr="00427CA7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>MySQL</w:t>
      </w:r>
      <w:proofErr w:type="spellEnd"/>
      <w:r w:rsidRPr="00427CA7">
        <w:rPr>
          <w:rFonts w:ascii="Calibri" w:eastAsia="Times New Roman" w:hAnsi="Calibri" w:cs="Times New Roman"/>
          <w:color w:val="171717"/>
          <w:sz w:val="24"/>
          <w:szCs w:val="24"/>
          <w:lang w:val="en-IN" w:eastAsia="en-IN"/>
        </w:rPr>
        <w:t xml:space="preserve"> (Database)</w:t>
      </w:r>
    </w:p>
    <w:p w:rsidR="00524A86" w:rsidRPr="00524A86" w:rsidRDefault="00524A86" w:rsidP="00524A86">
      <w:pPr>
        <w:spacing w:after="0" w:line="240" w:lineRule="auto"/>
        <w:rPr>
          <w:rFonts w:ascii="Calibri" w:hAnsi="Calibri"/>
        </w:rPr>
      </w:pPr>
    </w:p>
    <w:p w:rsidR="00427CA7" w:rsidRPr="00427CA7" w:rsidRDefault="00427CA7" w:rsidP="00427CA7">
      <w:pPr>
        <w:pStyle w:val="Heading3"/>
        <w:spacing w:before="0"/>
        <w:textAlignment w:val="baseline"/>
        <w:rPr>
          <w:rFonts w:ascii="Calibri" w:hAnsi="Calibri"/>
          <w:color w:val="000000"/>
          <w:sz w:val="38"/>
          <w:szCs w:val="38"/>
        </w:rPr>
      </w:pPr>
      <w:r w:rsidRPr="00427CA7">
        <w:rPr>
          <w:rFonts w:ascii="Calibri" w:hAnsi="Calibri"/>
          <w:color w:val="000000"/>
          <w:sz w:val="38"/>
          <w:szCs w:val="38"/>
        </w:rPr>
        <w:t xml:space="preserve">steps to install WakeupSales </w:t>
      </w:r>
      <w:r>
        <w:rPr>
          <w:rFonts w:ascii="Calibri" w:hAnsi="Calibri"/>
          <w:color w:val="000000"/>
          <w:sz w:val="38"/>
          <w:szCs w:val="38"/>
        </w:rPr>
        <w:t>SELF-hosted CRM</w:t>
      </w:r>
      <w:r w:rsidRPr="00427CA7">
        <w:rPr>
          <w:rFonts w:ascii="Calibri" w:hAnsi="Calibri"/>
          <w:color w:val="000000"/>
          <w:sz w:val="38"/>
          <w:szCs w:val="38"/>
        </w:rPr>
        <w:t xml:space="preserve"> in Mac Environment</w:t>
      </w:r>
      <w:r>
        <w:rPr>
          <w:rFonts w:ascii="Calibri" w:hAnsi="Calibri"/>
          <w:color w:val="000000"/>
          <w:sz w:val="38"/>
          <w:szCs w:val="38"/>
        </w:rPr>
        <w:t>:-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1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>Open terminal in your system and Install Command Line tools. To install Command Lines Tools open terminal and type this command.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xcode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-select --install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2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427CA7">
        <w:rPr>
          <w:rFonts w:ascii="Calibri" w:hAnsi="Calibri"/>
          <w:color w:val="171717"/>
          <w:sz w:val="24"/>
          <w:szCs w:val="24"/>
        </w:rPr>
        <w:t>Install brew in your system.</w:t>
      </w:r>
      <w:r w:rsidRPr="00427CA7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427CA7">
        <w:rPr>
          <w:rFonts w:ascii="Calibri" w:hAnsi="Calibri"/>
          <w:color w:val="171717"/>
          <w:sz w:val="24"/>
          <w:szCs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ruby -e "$(curl -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fsSL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 https://raw.githubusercontent.com/Homebrew/install/master/install)"</w:t>
      </w:r>
      <w:r w:rsidRPr="00427CA7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427CA7">
        <w:rPr>
          <w:rFonts w:ascii="Calibri" w:hAnsi="Calibri"/>
          <w:color w:val="171717"/>
          <w:sz w:val="24"/>
          <w:szCs w:val="24"/>
        </w:rPr>
        <w:br/>
        <w:t xml:space="preserve">Then install </w:t>
      </w:r>
      <w:proofErr w:type="spellStart"/>
      <w:r w:rsidRPr="00427CA7">
        <w:rPr>
          <w:rFonts w:ascii="Calibri" w:hAnsi="Calibri"/>
          <w:color w:val="171717"/>
          <w:sz w:val="24"/>
          <w:szCs w:val="24"/>
        </w:rPr>
        <w:t>gpg</w:t>
      </w:r>
      <w:proofErr w:type="spellEnd"/>
      <w:r w:rsidRPr="00427CA7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brew install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gpg</w:t>
      </w:r>
      <w:proofErr w:type="spellEnd"/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3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4"/>
          <w:szCs w:val="24"/>
        </w:rPr>
      </w:pPr>
      <w:r w:rsidRPr="00427CA7">
        <w:rPr>
          <w:rFonts w:ascii="Calibri" w:hAnsi="Calibri"/>
          <w:color w:val="171717"/>
          <w:sz w:val="24"/>
          <w:szCs w:val="24"/>
        </w:rPr>
        <w:t>Provide ownership to /</w:t>
      </w:r>
      <w:proofErr w:type="spellStart"/>
      <w:r w:rsidRPr="00427CA7">
        <w:rPr>
          <w:rFonts w:ascii="Calibri" w:hAnsi="Calibri"/>
          <w:color w:val="171717"/>
          <w:sz w:val="24"/>
          <w:szCs w:val="24"/>
        </w:rPr>
        <w:t>usr</w:t>
      </w:r>
      <w:proofErr w:type="spellEnd"/>
      <w:r w:rsidRPr="00427CA7">
        <w:rPr>
          <w:rFonts w:ascii="Calibri" w:hAnsi="Calibri"/>
          <w:color w:val="171717"/>
          <w:sz w:val="24"/>
          <w:szCs w:val="24"/>
        </w:rPr>
        <w:t>/local</w:t>
      </w:r>
      <w:r w:rsidRPr="00427CA7">
        <w:rPr>
          <w:rStyle w:val="apple-converted-space"/>
          <w:rFonts w:ascii="Calibri" w:hAnsi="Calibri"/>
          <w:color w:val="171717"/>
          <w:sz w:val="24"/>
          <w:szCs w:val="24"/>
        </w:rPr>
        <w:t> </w:t>
      </w:r>
      <w:r w:rsidRPr="00427CA7">
        <w:rPr>
          <w:rFonts w:ascii="Calibri" w:hAnsi="Calibri"/>
          <w:color w:val="171717"/>
          <w:sz w:val="24"/>
          <w:szCs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sudo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mkdir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 -p /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usr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/local</w:t>
      </w:r>
      <w:r w:rsidRPr="00427CA7">
        <w:rPr>
          <w:rFonts w:ascii="Calibri" w:hAnsi="Calibri"/>
          <w:color w:val="171717"/>
          <w:sz w:val="24"/>
          <w:szCs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sudo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chown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 xml:space="preserve"> -R</w:t>
      </w:r>
      <w:r w:rsidRPr="00427CA7">
        <w:rPr>
          <w:rStyle w:val="apple-converted-space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 </w:t>
      </w:r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/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usr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/local</w:t>
      </w:r>
      <w:r w:rsidRPr="00427CA7">
        <w:rPr>
          <w:rFonts w:ascii="Calibri" w:hAnsi="Calibri"/>
          <w:color w:val="171717"/>
          <w:sz w:val="24"/>
          <w:szCs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Note: To check your username type the following command</w:t>
      </w:r>
      <w:r w:rsidRPr="00427CA7">
        <w:rPr>
          <w:rFonts w:ascii="Calibri" w:hAnsi="Calibri"/>
          <w:color w:val="171717"/>
          <w:sz w:val="24"/>
          <w:szCs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 w:val="24"/>
          <w:szCs w:val="24"/>
          <w:bdr w:val="none" w:sz="0" w:space="0" w:color="auto" w:frame="1"/>
          <w:shd w:val="clear" w:color="auto" w:fill="DDDDDD"/>
        </w:rPr>
        <w:t>whoami</w:t>
      </w:r>
      <w:proofErr w:type="spellEnd"/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lastRenderedPageBreak/>
        <w:t>Step 4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 xml:space="preserve">Install </w:t>
      </w:r>
      <w:proofErr w:type="spellStart"/>
      <w:r w:rsidRPr="00427CA7">
        <w:rPr>
          <w:rFonts w:ascii="Calibri" w:hAnsi="Calibri"/>
          <w:color w:val="171717"/>
          <w:sz w:val="24"/>
        </w:rPr>
        <w:t>rvm</w:t>
      </w:r>
      <w:proofErr w:type="spellEnd"/>
      <w:r w:rsidRPr="00427CA7">
        <w:rPr>
          <w:rFonts w:ascii="Calibri" w:hAnsi="Calibri"/>
          <w:color w:val="171717"/>
          <w:sz w:val="24"/>
        </w:rPr>
        <w:t xml:space="preserve"> if you don't have any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sudo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su</w:t>
      </w:r>
      <w:proofErr w:type="spellEnd"/>
      <w:r w:rsidRPr="00427CA7">
        <w:rPr>
          <w:rFonts w:ascii="Calibri" w:hAnsi="Calibri"/>
          <w:color w:val="171717"/>
          <w:sz w:val="24"/>
        </w:rPr>
        <w:t>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  <w:t xml:space="preserve">Import the key and install </w:t>
      </w:r>
      <w:proofErr w:type="spellStart"/>
      <w:r w:rsidRPr="00427CA7">
        <w:rPr>
          <w:rFonts w:ascii="Calibri" w:hAnsi="Calibri"/>
          <w:color w:val="171717"/>
          <w:sz w:val="24"/>
        </w:rPr>
        <w:t>rvm</w:t>
      </w:r>
      <w:proofErr w:type="spellEnd"/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command curl -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sSL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https://rvm.io/mpapis.asc |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gpg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--import -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\curl -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sSL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https://get.rvm.io | bash -s stable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autolibs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enable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exit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5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>If you already have RVM installed, update it to the latest version and install Ruby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get stable --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autolibs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=enable</w:t>
      </w:r>
      <w:r w:rsidRPr="00427CA7">
        <w:rPr>
          <w:rFonts w:ascii="Calibri" w:hAnsi="Calibri"/>
          <w:color w:val="171717"/>
          <w:sz w:val="24"/>
        </w:rPr>
        <w:t>.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6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>Close and Reopen the Terminal.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source /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usr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/local/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/scripts/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  <w:t>Install the required ruby library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install 2.0.0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use 2.0.0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rvm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--default 2.0.0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  <w:t>Finally install bundler.  Bundler is a Ruby Gem that allows downloading additional dependencies.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gem install bundler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7</w:t>
      </w:r>
    </w:p>
    <w:p w:rsid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  <w:r w:rsidRPr="00427CA7">
        <w:rPr>
          <w:rFonts w:ascii="Calibri" w:hAnsi="Calibri"/>
          <w:color w:val="171717"/>
          <w:sz w:val="24"/>
        </w:rPr>
        <w:t>Setup database</w:t>
      </w:r>
      <w:r w:rsidRPr="00427CA7">
        <w:rPr>
          <w:rFonts w:ascii="Calibri" w:hAnsi="Calibri"/>
          <w:color w:val="171717"/>
          <w:sz w:val="24"/>
        </w:rPr>
        <w:br/>
      </w:r>
      <w:proofErr w:type="spellStart"/>
      <w:r w:rsidRPr="00427CA7">
        <w:rPr>
          <w:rFonts w:ascii="Calibri" w:hAnsi="Calibri"/>
          <w:color w:val="171717"/>
          <w:sz w:val="24"/>
        </w:rPr>
        <w:t>MySql</w:t>
      </w:r>
      <w:proofErr w:type="spellEnd"/>
      <w:r w:rsidRPr="00427CA7">
        <w:rPr>
          <w:rFonts w:ascii="Calibri" w:hAnsi="Calibri"/>
          <w:color w:val="171717"/>
          <w:sz w:val="24"/>
        </w:rPr>
        <w:t xml:space="preserve"> is the database user for this application. To download and install </w:t>
      </w:r>
      <w:proofErr w:type="spellStart"/>
      <w:r w:rsidRPr="00427CA7">
        <w:rPr>
          <w:rFonts w:ascii="Calibri" w:hAnsi="Calibri"/>
          <w:color w:val="171717"/>
          <w:sz w:val="24"/>
        </w:rPr>
        <w:t>MySql</w:t>
      </w:r>
      <w:proofErr w:type="spellEnd"/>
      <w:r w:rsidRPr="00427CA7">
        <w:rPr>
          <w:rFonts w:ascii="Calibri" w:hAnsi="Calibri"/>
          <w:color w:val="171717"/>
          <w:sz w:val="24"/>
        </w:rPr>
        <w:t xml:space="preserve"> please refer to this link</w:t>
      </w:r>
      <w:r w:rsidRPr="00427CA7">
        <w:rPr>
          <w:rFonts w:ascii="Calibri" w:hAnsi="Calibri"/>
          <w:color w:val="171717"/>
          <w:sz w:val="24"/>
        </w:rPr>
        <w:br/>
        <w:t>https://dev.mysql.com/downloads/mysql/</w:t>
      </w:r>
    </w:p>
    <w:p w:rsid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4"/>
        </w:rPr>
      </w:pP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lastRenderedPageBreak/>
        <w:t>Step 8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 xml:space="preserve">Extract the downloaded source code to your working </w:t>
      </w:r>
      <w:proofErr w:type="spellStart"/>
      <w:r w:rsidRPr="00427CA7">
        <w:rPr>
          <w:rFonts w:ascii="Calibri" w:hAnsi="Calibri"/>
          <w:color w:val="171717"/>
          <w:sz w:val="24"/>
        </w:rPr>
        <w:t>driectory</w:t>
      </w:r>
      <w:proofErr w:type="spellEnd"/>
      <w:r w:rsidRPr="00427CA7">
        <w:rPr>
          <w:rFonts w:ascii="Calibri" w:hAnsi="Calibri"/>
          <w:color w:val="171717"/>
          <w:sz w:val="24"/>
        </w:rPr>
        <w:t>.</w:t>
      </w:r>
      <w:r w:rsidRPr="00427CA7">
        <w:rPr>
          <w:rFonts w:ascii="Calibri" w:hAnsi="Calibri"/>
          <w:color w:val="171717"/>
          <w:sz w:val="24"/>
        </w:rPr>
        <w:br/>
        <w:t>Go the downloaded source code from console like below.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cd</w:t>
      </w:r>
      <w:proofErr w:type="spellEnd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 /downloads/Wakeupsales</w:t>
      </w:r>
      <w:r w:rsidRPr="00427CA7">
        <w:rPr>
          <w:rFonts w:ascii="Calibri" w:hAnsi="Calibri"/>
          <w:color w:val="171717"/>
          <w:sz w:val="24"/>
        </w:rPr>
        <w:br/>
        <w:t>Run command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bundle install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t>to install all the gems.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9</w:t>
      </w:r>
    </w:p>
    <w:p w:rsidR="00427CA7" w:rsidRPr="00427CA7" w:rsidRDefault="00427CA7" w:rsidP="00427CA7">
      <w:pPr>
        <w:spacing w:after="240"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>Once bundle is executed successfully, Go to the downloaded folder of the app and navigate to the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proofErr w:type="spellStart"/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config</w:t>
      </w:r>
      <w:proofErr w:type="spellEnd"/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t>folder.</w:t>
      </w:r>
      <w:r w:rsidRPr="00427CA7">
        <w:rPr>
          <w:rFonts w:ascii="Calibri" w:hAnsi="Calibri"/>
          <w:color w:val="171717"/>
          <w:sz w:val="24"/>
        </w:rPr>
        <w:br/>
        <w:t>Open the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database.yml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t>file to set the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username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t>and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password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t xml:space="preserve">of your </w:t>
      </w:r>
      <w:proofErr w:type="spellStart"/>
      <w:r w:rsidRPr="00427CA7">
        <w:rPr>
          <w:rFonts w:ascii="Calibri" w:hAnsi="Calibri"/>
          <w:color w:val="171717"/>
          <w:sz w:val="24"/>
        </w:rPr>
        <w:t>mysql</w:t>
      </w:r>
      <w:proofErr w:type="spellEnd"/>
      <w:r w:rsidRPr="00427CA7">
        <w:rPr>
          <w:rFonts w:ascii="Calibri" w:hAnsi="Calibri"/>
          <w:color w:val="171717"/>
          <w:sz w:val="24"/>
        </w:rPr>
        <w:t>.</w:t>
      </w:r>
      <w:r w:rsidRPr="00427CA7">
        <w:rPr>
          <w:rStyle w:val="apple-converted-space"/>
          <w:rFonts w:ascii="Calibri" w:hAnsi="Calibri"/>
          <w:color w:val="171717"/>
          <w:sz w:val="24"/>
        </w:rPr>
        <w:t> </w:t>
      </w:r>
      <w:r w:rsidRPr="00427CA7">
        <w:rPr>
          <w:rFonts w:ascii="Calibri" w:hAnsi="Calibri"/>
          <w:color w:val="171717"/>
          <w:sz w:val="24"/>
        </w:rPr>
        <w:br/>
        <w:t>Create the database by using the following command.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rake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db:create</w:t>
      </w:r>
      <w:proofErr w:type="spellEnd"/>
      <w:r w:rsidRPr="00427CA7">
        <w:rPr>
          <w:rFonts w:ascii="Calibri" w:hAnsi="Calibri"/>
          <w:color w:val="171717"/>
          <w:sz w:val="24"/>
        </w:rPr>
        <w:br/>
        <w:t>Populate all the tables required for the app.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rake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db:migrate</w:t>
      </w:r>
      <w:proofErr w:type="spellEnd"/>
      <w:r w:rsidRPr="00427CA7">
        <w:rPr>
          <w:rFonts w:ascii="Calibri" w:hAnsi="Calibri"/>
          <w:color w:val="171717"/>
          <w:sz w:val="24"/>
        </w:rPr>
        <w:br/>
        <w:t xml:space="preserve">To create an </w:t>
      </w:r>
      <w:proofErr w:type="spellStart"/>
      <w:r w:rsidRPr="00427CA7">
        <w:rPr>
          <w:rFonts w:ascii="Calibri" w:hAnsi="Calibri"/>
          <w:color w:val="171717"/>
          <w:sz w:val="24"/>
        </w:rPr>
        <w:t>user</w:t>
      </w:r>
      <w:proofErr w:type="spellEnd"/>
      <w:r w:rsidRPr="00427CA7">
        <w:rPr>
          <w:rFonts w:ascii="Calibri" w:hAnsi="Calibri"/>
          <w:color w:val="171717"/>
          <w:sz w:val="24"/>
        </w:rPr>
        <w:t xml:space="preserve"> in order to login and other predefined fields type the command.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 xml:space="preserve">rake </w:t>
      </w:r>
      <w:proofErr w:type="spellStart"/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db:seed</w:t>
      </w:r>
      <w:proofErr w:type="spellEnd"/>
      <w:r w:rsidRPr="00427CA7">
        <w:rPr>
          <w:rFonts w:ascii="Calibri" w:hAnsi="Calibri"/>
          <w:color w:val="171717"/>
          <w:sz w:val="24"/>
        </w:rPr>
        <w:br/>
        <w:t>Now you can start the server by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Style w:val="igcodeosc"/>
          <w:rFonts w:ascii="Calibri" w:hAnsi="Calibri"/>
          <w:b/>
          <w:bCs/>
          <w:color w:val="000000"/>
          <w:szCs w:val="21"/>
          <w:bdr w:val="none" w:sz="0" w:space="0" w:color="auto" w:frame="1"/>
          <w:shd w:val="clear" w:color="auto" w:fill="DDDDDD"/>
        </w:rPr>
        <w:t>rails s</w:t>
      </w:r>
    </w:p>
    <w:p w:rsidR="00427CA7" w:rsidRPr="00427CA7" w:rsidRDefault="00427CA7" w:rsidP="00427CA7">
      <w:pPr>
        <w:pStyle w:val="Heading2"/>
        <w:numPr>
          <w:ilvl w:val="0"/>
          <w:numId w:val="1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before="150" w:after="150" w:line="600" w:lineRule="atLeast"/>
        <w:ind w:left="0"/>
        <w:textAlignment w:val="baseline"/>
        <w:rPr>
          <w:rFonts w:ascii="Calibri" w:hAnsi="Calibri"/>
          <w:color w:val="428FD0"/>
          <w:sz w:val="38"/>
          <w:szCs w:val="38"/>
        </w:rPr>
      </w:pPr>
      <w:r w:rsidRPr="00427CA7">
        <w:rPr>
          <w:rFonts w:ascii="Calibri" w:hAnsi="Calibri"/>
          <w:b/>
          <w:bCs/>
          <w:color w:val="428FD0"/>
          <w:sz w:val="38"/>
          <w:szCs w:val="38"/>
        </w:rPr>
        <w:t>Step 10</w:t>
      </w:r>
    </w:p>
    <w:p w:rsidR="00427CA7" w:rsidRPr="00427CA7" w:rsidRDefault="00427CA7" w:rsidP="00427CA7">
      <w:pPr>
        <w:spacing w:line="375" w:lineRule="atLeast"/>
        <w:textAlignment w:val="baseline"/>
        <w:rPr>
          <w:rFonts w:ascii="Calibri" w:hAnsi="Calibri"/>
          <w:color w:val="171717"/>
          <w:sz w:val="28"/>
          <w:szCs w:val="24"/>
        </w:rPr>
      </w:pPr>
      <w:r w:rsidRPr="00427CA7">
        <w:rPr>
          <w:rFonts w:ascii="Calibri" w:hAnsi="Calibri"/>
          <w:color w:val="171717"/>
          <w:sz w:val="24"/>
        </w:rPr>
        <w:t>Your login credential is as below.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Email:</w:t>
      </w:r>
      <w:r w:rsidRPr="00427CA7">
        <w:rPr>
          <w:rStyle w:val="apple-converted-space"/>
          <w:rFonts w:ascii="Calibri" w:hAnsi="Calibri"/>
          <w:b/>
          <w:bCs/>
          <w:color w:val="171717"/>
          <w:sz w:val="24"/>
          <w:bdr w:val="none" w:sz="0" w:space="0" w:color="auto" w:frame="1"/>
        </w:rPr>
        <w:t> </w:t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demo.wus@example.com</w:t>
      </w:r>
      <w:r w:rsidRPr="00427CA7">
        <w:rPr>
          <w:rFonts w:ascii="Calibri" w:hAnsi="Calibri"/>
          <w:color w:val="171717"/>
          <w:sz w:val="24"/>
        </w:rPr>
        <w:br/>
      </w:r>
      <w:r w:rsidRPr="00427CA7">
        <w:rPr>
          <w:rFonts w:ascii="Calibri" w:hAnsi="Calibri"/>
          <w:b/>
          <w:bCs/>
          <w:color w:val="171717"/>
          <w:sz w:val="24"/>
          <w:bdr w:val="none" w:sz="0" w:space="0" w:color="auto" w:frame="1"/>
        </w:rPr>
        <w:t>Password: demo12345</w:t>
      </w:r>
    </w:p>
    <w:p w:rsidR="004142F3" w:rsidRPr="004142F3" w:rsidRDefault="004142F3" w:rsidP="00427CA7">
      <w:pPr>
        <w:spacing w:before="0" w:after="0" w:line="375" w:lineRule="atLeast"/>
        <w:ind w:left="567"/>
        <w:textAlignment w:val="baseline"/>
        <w:rPr>
          <w:rFonts w:ascii="Calibri" w:hAnsi="Calibri"/>
          <w:color w:val="171717"/>
          <w:sz w:val="24"/>
          <w:szCs w:val="24"/>
        </w:rPr>
      </w:pPr>
    </w:p>
    <w:p w:rsidR="0009332E" w:rsidRPr="00F82F85" w:rsidRDefault="00F82F85" w:rsidP="004142F3">
      <w:pPr>
        <w:jc w:val="center"/>
        <w:rPr>
          <w:color w:val="3C3C3C" w:themeColor="background2" w:themeShade="40"/>
          <w:sz w:val="24"/>
          <w:szCs w:val="24"/>
        </w:rPr>
      </w:pPr>
      <w:r>
        <w:rPr>
          <w:color w:val="3C3C3C" w:themeColor="background2" w:themeShade="40"/>
          <w:sz w:val="24"/>
          <w:szCs w:val="24"/>
        </w:rPr>
        <w:br/>
      </w:r>
      <w:r w:rsidR="0009332E">
        <w:rPr>
          <w:noProof/>
          <w:lang w:val="en-IN" w:eastAsia="en-IN"/>
        </w:rPr>
        <w:drawing>
          <wp:inline distT="0" distB="0" distL="0" distR="0">
            <wp:extent cx="600075" cy="600075"/>
            <wp:effectExtent l="0" t="0" r="9525" b="9525"/>
            <wp:docPr id="1" name="Picture 1" descr="WUS_Short Logo_v2'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US_Short Logo_v2'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332E" w:rsidRPr="00F82F85" w:rsidSect="001F5216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72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FCE" w:rsidRDefault="00282FCE">
      <w:pPr>
        <w:spacing w:after="0" w:line="240" w:lineRule="auto"/>
      </w:pPr>
      <w:r>
        <w:separator/>
      </w:r>
    </w:p>
  </w:endnote>
  <w:endnote w:type="continuationSeparator" w:id="0">
    <w:p w:rsidR="00282FCE" w:rsidRDefault="00282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7F93" w:rsidRDefault="00997F93" w:rsidP="004861BA">
    <w:pPr>
      <w:pStyle w:val="Footer"/>
      <w:ind w:left="6480" w:hanging="6480"/>
      <w:rPr>
        <w:b/>
      </w:rPr>
    </w:pPr>
  </w:p>
  <w:p w:rsidR="00997F93" w:rsidRDefault="00997F93" w:rsidP="004861BA">
    <w:pPr>
      <w:pStyle w:val="Footer"/>
      <w:ind w:left="6480" w:hanging="6480"/>
      <w:rPr>
        <w:b/>
      </w:rPr>
    </w:pPr>
  </w:p>
  <w:p w:rsidR="0009332E" w:rsidRPr="004D70CF" w:rsidRDefault="00427CA7" w:rsidP="004861BA">
    <w:pPr>
      <w:pStyle w:val="Footer"/>
      <w:ind w:left="6480" w:hanging="6480"/>
      <w:rPr>
        <w:b/>
      </w:rPr>
    </w:pPr>
    <w:r>
      <w:rPr>
        <w:b/>
      </w:rPr>
      <w:t>Mac</w:t>
    </w:r>
    <w:r w:rsidR="00003BB1">
      <w:rPr>
        <w:b/>
      </w:rPr>
      <w:t xml:space="preserve"> </w:t>
    </w:r>
    <w:r w:rsidR="00003BB1" w:rsidRPr="004D70CF">
      <w:rPr>
        <w:b/>
      </w:rPr>
      <w:t>|</w:t>
    </w:r>
    <w:r w:rsidR="00003BB1">
      <w:rPr>
        <w:b/>
      </w:rPr>
      <w:t xml:space="preserve"> </w:t>
    </w:r>
    <w:r w:rsidR="00524A86">
      <w:rPr>
        <w:b/>
      </w:rPr>
      <w:t>Installation Guide</w:t>
    </w:r>
    <w:r w:rsidR="004D70CF">
      <w:rPr>
        <w:b/>
      </w:rPr>
      <w:tab/>
    </w:r>
    <w:r w:rsidR="004861BA">
      <w:rPr>
        <w:b/>
      </w:rPr>
      <w:tab/>
    </w:r>
    <w:r w:rsidR="00003BB1">
      <w:rPr>
        <w:b/>
      </w:rPr>
      <w:tab/>
    </w:r>
    <w:r w:rsidR="004D70CF">
      <w:rPr>
        <w:b/>
      </w:rPr>
      <w:t>Wakeupsales Cloud</w:t>
    </w:r>
    <w:r w:rsidR="004861BA">
      <w:rPr>
        <w:b/>
      </w:rPr>
      <w:br/>
      <w:t xml:space="preserve">               Product by: Andolasoft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FCE" w:rsidRDefault="00282FCE">
      <w:pPr>
        <w:spacing w:after="0" w:line="240" w:lineRule="auto"/>
      </w:pPr>
      <w:r>
        <w:separator/>
      </w:r>
    </w:p>
  </w:footnote>
  <w:footnote w:type="continuationSeparator" w:id="0">
    <w:p w:rsidR="00282FCE" w:rsidRDefault="00282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7" o:spid="_x0000_s2050" type="#_x0000_t136" style="position:absolute;margin-left:0;margin-top:0;width:573.75pt;height:86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8" o:spid="_x0000_s2051" type="#_x0000_t136" style="position:absolute;margin-left:0;margin-top:0;width:573.75pt;height:86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332E" w:rsidRDefault="00512C5F">
    <w:pPr>
      <w:pStyle w:val="Header"/>
    </w:pPr>
    <w:r w:rsidRPr="00512C5F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4443156" o:spid="_x0000_s2049" type="#_x0000_t136" style="position:absolute;margin-left:0;margin-top:0;width:573.75pt;height:86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bel&quot;;font-size:1pt" string="Wakeupsales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668DD"/>
    <w:multiLevelType w:val="multilevel"/>
    <w:tmpl w:val="7BF0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37386"/>
    <w:multiLevelType w:val="multilevel"/>
    <w:tmpl w:val="7D0E1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4D2C46"/>
    <w:multiLevelType w:val="multilevel"/>
    <w:tmpl w:val="867CA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554D3"/>
    <w:multiLevelType w:val="multilevel"/>
    <w:tmpl w:val="CEDEC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3232F0"/>
    <w:multiLevelType w:val="multilevel"/>
    <w:tmpl w:val="A22A9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E15A7"/>
    <w:multiLevelType w:val="hybridMultilevel"/>
    <w:tmpl w:val="E774C916"/>
    <w:lvl w:ilvl="0" w:tplc="5FE0762C">
      <w:numFmt w:val="bullet"/>
      <w:lvlText w:val="•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E74847"/>
    <w:multiLevelType w:val="multilevel"/>
    <w:tmpl w:val="133AF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200AA1"/>
    <w:multiLevelType w:val="hybridMultilevel"/>
    <w:tmpl w:val="D6B8C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744322"/>
    <w:multiLevelType w:val="multilevel"/>
    <w:tmpl w:val="3D6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7221B0E"/>
    <w:multiLevelType w:val="multilevel"/>
    <w:tmpl w:val="2AB8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0"/>
  </w:num>
  <w:num w:numId="5">
    <w:abstractNumId w:val="6"/>
  </w:num>
  <w:num w:numId="6">
    <w:abstractNumId w:val="5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1">
    <w:abstractNumId w:val="1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2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3">
    <w:abstractNumId w:val="1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CA6346"/>
    <w:rsid w:val="00003BB1"/>
    <w:rsid w:val="0009332E"/>
    <w:rsid w:val="00112FA2"/>
    <w:rsid w:val="001F5216"/>
    <w:rsid w:val="00210245"/>
    <w:rsid w:val="0021652E"/>
    <w:rsid w:val="00282FCE"/>
    <w:rsid w:val="003B4E3E"/>
    <w:rsid w:val="004142F3"/>
    <w:rsid w:val="00427CA7"/>
    <w:rsid w:val="00461279"/>
    <w:rsid w:val="00461A1E"/>
    <w:rsid w:val="004861BA"/>
    <w:rsid w:val="004D70CF"/>
    <w:rsid w:val="00512C5F"/>
    <w:rsid w:val="00524A86"/>
    <w:rsid w:val="005B018E"/>
    <w:rsid w:val="005B14D2"/>
    <w:rsid w:val="005D4115"/>
    <w:rsid w:val="00606A50"/>
    <w:rsid w:val="006427D2"/>
    <w:rsid w:val="00645891"/>
    <w:rsid w:val="00677023"/>
    <w:rsid w:val="00730B67"/>
    <w:rsid w:val="007648CA"/>
    <w:rsid w:val="007D455D"/>
    <w:rsid w:val="007F7D53"/>
    <w:rsid w:val="00812EB2"/>
    <w:rsid w:val="008A1284"/>
    <w:rsid w:val="008E6228"/>
    <w:rsid w:val="00904804"/>
    <w:rsid w:val="009069F2"/>
    <w:rsid w:val="00937DD1"/>
    <w:rsid w:val="00997F93"/>
    <w:rsid w:val="009D1FC7"/>
    <w:rsid w:val="009E0956"/>
    <w:rsid w:val="009E4B6E"/>
    <w:rsid w:val="00A86357"/>
    <w:rsid w:val="00C0326E"/>
    <w:rsid w:val="00C31023"/>
    <w:rsid w:val="00C770DF"/>
    <w:rsid w:val="00CA6346"/>
    <w:rsid w:val="00CB5D72"/>
    <w:rsid w:val="00CC388F"/>
    <w:rsid w:val="00D10B05"/>
    <w:rsid w:val="00D91154"/>
    <w:rsid w:val="00E814BF"/>
    <w:rsid w:val="00E8627B"/>
    <w:rsid w:val="00E91889"/>
    <w:rsid w:val="00EC21FE"/>
    <w:rsid w:val="00F403F6"/>
    <w:rsid w:val="00F82F85"/>
    <w:rsid w:val="00FC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C5F"/>
  </w:style>
  <w:style w:type="paragraph" w:styleId="Heading1">
    <w:name w:val="heading 1"/>
    <w:basedOn w:val="Normal"/>
    <w:next w:val="Normal"/>
    <w:link w:val="Heading1Char"/>
    <w:uiPriority w:val="9"/>
    <w:qFormat/>
    <w:rsid w:val="00512C5F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C5F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C5F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C5F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C5F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C5F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C5F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C5F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C5F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C5F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512C5F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12C5F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rsid w:val="00512C5F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512C5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C5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C5F"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2C5F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512C5F"/>
    <w:pPr>
      <w:ind w:left="720"/>
      <w:contextualSpacing/>
    </w:pPr>
  </w:style>
  <w:style w:type="character" w:styleId="SubtleReference">
    <w:name w:val="Subtle Reference"/>
    <w:uiPriority w:val="31"/>
    <w:qFormat/>
    <w:rsid w:val="00512C5F"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sid w:val="00512C5F"/>
    <w:rPr>
      <w:i/>
      <w:iCs/>
      <w:color w:val="044D6E" w:themeColor="text2" w:themeShade="80"/>
    </w:rPr>
  </w:style>
  <w:style w:type="character" w:styleId="Emphasis">
    <w:name w:val="Emphasis"/>
    <w:uiPriority w:val="20"/>
    <w:qFormat/>
    <w:rsid w:val="00512C5F"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512C5F"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2C5F"/>
    <w:rPr>
      <w:i/>
      <w:iCs/>
      <w:sz w:val="24"/>
      <w:szCs w:val="24"/>
    </w:rPr>
  </w:style>
  <w:style w:type="character" w:styleId="IntenseEmphasis">
    <w:name w:val="Intense Emphasis"/>
    <w:uiPriority w:val="21"/>
    <w:qFormat/>
    <w:rsid w:val="00512C5F"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C5F"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C5F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512C5F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512C5F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512C5F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rsid w:val="00512C5F"/>
    <w:pPr>
      <w:spacing w:after="0" w:line="240" w:lineRule="auto"/>
    </w:pPr>
  </w:style>
  <w:style w:type="character" w:styleId="BookTitle">
    <w:name w:val="Book Title"/>
    <w:uiPriority w:val="33"/>
    <w:qFormat/>
    <w:rsid w:val="00512C5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2C5F"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sid w:val="00512C5F"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  <w:rsid w:val="00512C5F"/>
  </w:style>
  <w:style w:type="character" w:styleId="Strong">
    <w:name w:val="Strong"/>
    <w:uiPriority w:val="22"/>
    <w:qFormat/>
    <w:rsid w:val="00512C5F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2C5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1FC7"/>
    <w:rPr>
      <w:color w:val="005DBA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32E"/>
  </w:style>
  <w:style w:type="paragraph" w:styleId="Footer">
    <w:name w:val="footer"/>
    <w:basedOn w:val="Normal"/>
    <w:link w:val="FooterChar"/>
    <w:uiPriority w:val="99"/>
    <w:unhideWhenUsed/>
    <w:rsid w:val="000933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32E"/>
  </w:style>
  <w:style w:type="paragraph" w:styleId="BalloonText">
    <w:name w:val="Balloon Text"/>
    <w:basedOn w:val="Normal"/>
    <w:link w:val="BalloonTextChar"/>
    <w:uiPriority w:val="99"/>
    <w:semiHidden/>
    <w:unhideWhenUsed/>
    <w:rsid w:val="009069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9F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24A86"/>
  </w:style>
  <w:style w:type="character" w:customStyle="1" w:styleId="igcodeosc">
    <w:name w:val="ig_code_osc"/>
    <w:basedOn w:val="DefaultParagraphFont"/>
    <w:rsid w:val="00524A86"/>
  </w:style>
  <w:style w:type="paragraph" w:styleId="NormalWeb">
    <w:name w:val="Normal (Web)"/>
    <w:basedOn w:val="Normal"/>
    <w:uiPriority w:val="99"/>
    <w:semiHidden/>
    <w:unhideWhenUsed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igcodeosc1">
    <w:name w:val="ig_code_osc1"/>
    <w:basedOn w:val="Normal"/>
    <w:rsid w:val="00524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87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2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2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12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5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8B2BFA-E804-4260-BF99-943D9A2F1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3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Ankeet Panda</cp:lastModifiedBy>
  <cp:revision>2</cp:revision>
  <cp:lastPrinted>2017-05-12T13:53:00Z</cp:lastPrinted>
  <dcterms:created xsi:type="dcterms:W3CDTF">2017-05-12T14:36:00Z</dcterms:created>
  <dcterms:modified xsi:type="dcterms:W3CDTF">2017-05-12T14:36:00Z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