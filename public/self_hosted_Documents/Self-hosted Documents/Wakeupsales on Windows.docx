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2E" w:rsidRPr="0009332E" w:rsidRDefault="0009332E" w:rsidP="0009332E">
      <w:pPr>
        <w:jc w:val="center"/>
        <w:rPr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2009775" cy="507659"/>
            <wp:effectExtent l="0" t="0" r="0" b="6985"/>
            <wp:docPr id="2" name="Picture 2" descr="C:\Users\Om\AppData\Local\Microsoft\Windows\INetCache\Content.Word\WUS_Logo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\AppData\Local\Microsoft\Windows\INetCache\Content.Word\WUS_Logo_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51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 w:rsidR="00F403F6" w:rsidRPr="0009332E" w:rsidRDefault="0009332E" w:rsidP="0009332E">
      <w:pPr>
        <w:pStyle w:val="Title"/>
        <w:rPr>
          <w:sz w:val="32"/>
          <w:szCs w:val="32"/>
        </w:rPr>
      </w:pPr>
      <w:r w:rsidRPr="0009332E">
        <w:rPr>
          <w:sz w:val="32"/>
          <w:szCs w:val="32"/>
        </w:rPr>
        <w:t xml:space="preserve">Wakeupsales </w:t>
      </w:r>
      <w:r w:rsidR="009069F2">
        <w:rPr>
          <w:sz w:val="32"/>
          <w:szCs w:val="32"/>
        </w:rPr>
        <w:t xml:space="preserve">on </w:t>
      </w:r>
      <w:r w:rsidR="00F7284F">
        <w:rPr>
          <w:sz w:val="32"/>
          <w:szCs w:val="32"/>
        </w:rPr>
        <w:t>WINDOWS</w:t>
      </w:r>
      <w:r w:rsidR="009069F2">
        <w:rPr>
          <w:sz w:val="32"/>
          <w:szCs w:val="32"/>
        </w:rPr>
        <w:t xml:space="preserve"> - Installation guide</w:t>
      </w:r>
    </w:p>
    <w:p w:rsidR="00F403F6" w:rsidRDefault="0009332E">
      <w:pPr>
        <w:pStyle w:val="Heading1"/>
      </w:pPr>
      <w:r>
        <w:t>Cloud self-hosted</w:t>
      </w:r>
      <w:r w:rsidR="003B4E3E">
        <w:t xml:space="preserve"> |</w:t>
      </w:r>
      <w:r w:rsidR="00F82F85">
        <w:t xml:space="preserve"> </w:t>
      </w:r>
      <w:r w:rsidR="00003BB1">
        <w:t>CRM Suite</w:t>
      </w:r>
      <w:r w:rsidR="00F82F85">
        <w:t xml:space="preserve"> </w:t>
      </w:r>
    </w:p>
    <w:p w:rsidR="00F7284F" w:rsidRPr="00F7284F" w:rsidRDefault="001F5216" w:rsidP="00F7284F">
      <w:pPr>
        <w:rPr>
          <w:b/>
          <w:i/>
        </w:rPr>
      </w:pPr>
      <w:r>
        <w:br/>
      </w:r>
      <w:r w:rsidR="00F7284F" w:rsidRPr="00F7284F">
        <w:rPr>
          <w:b/>
          <w:i/>
          <w:sz w:val="32"/>
        </w:rPr>
        <w:t>Disclaimer</w:t>
      </w:r>
    </w:p>
    <w:p w:rsidR="00F7284F" w:rsidRPr="00F7284F" w:rsidRDefault="00F7284F" w:rsidP="00F7284F">
      <w:pPr>
        <w:pStyle w:val="NormalWeb"/>
        <w:spacing w:before="0" w:beforeAutospacing="0" w:after="300" w:afterAutospacing="0"/>
        <w:textAlignment w:val="baseline"/>
        <w:rPr>
          <w:rFonts w:ascii="Calibri" w:hAnsi="Calibri"/>
          <w:i/>
          <w:color w:val="000000"/>
        </w:rPr>
      </w:pPr>
      <w:r w:rsidRPr="00F7284F">
        <w:rPr>
          <w:rFonts w:ascii="Calibri" w:hAnsi="Calibri"/>
          <w:i/>
          <w:color w:val="000000"/>
        </w:rPr>
        <w:t>This procedure is provided without any express or implied warranty and using it is entirely at your own risk. Installing any software on a computer can have unintended consequences. You should back up your important files before trying this or any other installation.</w:t>
      </w:r>
    </w:p>
    <w:p w:rsidR="00F7284F" w:rsidRDefault="00F7284F" w:rsidP="00524A86">
      <w:pPr>
        <w:pStyle w:val="Heading3"/>
        <w:spacing w:before="0"/>
        <w:textAlignment w:val="baseline"/>
        <w:rPr>
          <w:rFonts w:ascii="Calibri" w:hAnsi="Calibri"/>
          <w:color w:val="000000"/>
          <w:sz w:val="38"/>
          <w:szCs w:val="38"/>
        </w:rPr>
      </w:pPr>
    </w:p>
    <w:p w:rsidR="00524A86" w:rsidRPr="00F7284F" w:rsidRDefault="00524A86" w:rsidP="00F7284F">
      <w:pPr>
        <w:rPr>
          <w:b/>
        </w:rPr>
      </w:pPr>
      <w:r w:rsidRPr="00F7284F">
        <w:rPr>
          <w:b/>
          <w:sz w:val="36"/>
        </w:rPr>
        <w:t>Requirements</w:t>
      </w:r>
    </w:p>
    <w:p w:rsidR="00F7284F" w:rsidRPr="00F7284F" w:rsidRDefault="00F7284F" w:rsidP="00F7284F">
      <w:pPr>
        <w:numPr>
          <w:ilvl w:val="0"/>
          <w:numId w:val="15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F7284F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Fresh installation of Microsoft Windows XP SP3, Vista SP2 or 7 32-bit (physical or VM)</w:t>
      </w:r>
    </w:p>
    <w:p w:rsidR="00F7284F" w:rsidRPr="00F7284F" w:rsidRDefault="00F7284F" w:rsidP="00F7284F">
      <w:pPr>
        <w:numPr>
          <w:ilvl w:val="0"/>
          <w:numId w:val="15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F7284F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Single, working network connection with a fixed IP address</w:t>
      </w:r>
    </w:p>
    <w:p w:rsidR="00F7284F" w:rsidRPr="00F7284F" w:rsidRDefault="00F7284F" w:rsidP="00F7284F">
      <w:pPr>
        <w:numPr>
          <w:ilvl w:val="0"/>
          <w:numId w:val="15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F7284F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512Mb RAM (XP VM), 768Mb (XP physical), 1Gb (Vista, 7 VM), 1.5Gb (Vista, 7 physical)</w:t>
      </w:r>
    </w:p>
    <w:p w:rsidR="00F7284F" w:rsidRPr="00F7284F" w:rsidRDefault="00F7284F" w:rsidP="00F7284F">
      <w:pPr>
        <w:numPr>
          <w:ilvl w:val="0"/>
          <w:numId w:val="15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F7284F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2GB of NTFS formatted free disk space</w:t>
      </w:r>
    </w:p>
    <w:p w:rsidR="00F7284F" w:rsidRPr="00F7284F" w:rsidRDefault="00F7284F" w:rsidP="00F7284F">
      <w:pPr>
        <w:numPr>
          <w:ilvl w:val="0"/>
          <w:numId w:val="15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F7284F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User Account Control disabled on Vista and 7</w:t>
      </w:r>
    </w:p>
    <w:p w:rsidR="00F7284F" w:rsidRPr="00F7284F" w:rsidRDefault="00F7284F" w:rsidP="00F7284F">
      <w:pPr>
        <w:numPr>
          <w:ilvl w:val="0"/>
          <w:numId w:val="15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F7284F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Ability to use the Windows GUI and command prompt</w:t>
      </w:r>
    </w:p>
    <w:p w:rsidR="00F7284F" w:rsidRPr="00F7284F" w:rsidRDefault="00F7284F" w:rsidP="00F7284F">
      <w:pPr>
        <w:numPr>
          <w:ilvl w:val="0"/>
          <w:numId w:val="15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F7284F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Any 3rd party firewall configured correctly during installation</w:t>
      </w:r>
    </w:p>
    <w:p w:rsidR="00524A86" w:rsidRPr="00524A86" w:rsidRDefault="00524A86" w:rsidP="00524A86">
      <w:pPr>
        <w:spacing w:after="0" w:line="240" w:lineRule="auto"/>
        <w:rPr>
          <w:rFonts w:ascii="Calibri" w:hAnsi="Calibri"/>
        </w:rPr>
      </w:pPr>
    </w:p>
    <w:p w:rsidR="00F7284F" w:rsidRPr="00F7284F" w:rsidRDefault="00F7284F" w:rsidP="00F7284F">
      <w:pPr>
        <w:rPr>
          <w:b/>
          <w:sz w:val="36"/>
        </w:rPr>
      </w:pPr>
      <w:r w:rsidRPr="00F7284F">
        <w:rPr>
          <w:b/>
          <w:sz w:val="36"/>
        </w:rPr>
        <w:t>Software to download before you begin</w:t>
      </w:r>
    </w:p>
    <w:p w:rsidR="00F7284F" w:rsidRPr="00F7284F" w:rsidRDefault="00F7284F" w:rsidP="00F7284F">
      <w:pPr>
        <w:numPr>
          <w:ilvl w:val="0"/>
          <w:numId w:val="16"/>
        </w:numPr>
        <w:spacing w:before="0" w:after="0" w:line="360" w:lineRule="auto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Rails Installer -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proofErr w:type="spellStart"/>
      <w:r w:rsidRPr="00F7284F">
        <w:rPr>
          <w:rFonts w:ascii="Calibri" w:hAnsi="Calibri"/>
          <w:color w:val="171717"/>
          <w:sz w:val="24"/>
          <w:szCs w:val="24"/>
        </w:rPr>
        <w:fldChar w:fldCharType="begin"/>
      </w:r>
      <w:r w:rsidRPr="00F7284F">
        <w:rPr>
          <w:rFonts w:ascii="Calibri" w:hAnsi="Calibri"/>
          <w:color w:val="171717"/>
          <w:sz w:val="24"/>
          <w:szCs w:val="24"/>
        </w:rPr>
        <w:instrText xml:space="preserve"> HYPERLINK "http://www.railsinstaller.org/" \t "_blank" </w:instrText>
      </w:r>
      <w:r w:rsidRPr="00F7284F">
        <w:rPr>
          <w:rFonts w:ascii="Calibri" w:hAnsi="Calibri"/>
          <w:color w:val="171717"/>
          <w:sz w:val="24"/>
          <w:szCs w:val="24"/>
        </w:rPr>
        <w:fldChar w:fldCharType="separate"/>
      </w:r>
      <w:r w:rsidRPr="00F7284F">
        <w:rPr>
          <w:rStyle w:val="Hyperlink"/>
          <w:rFonts w:ascii="Calibri" w:hAnsi="Calibri"/>
          <w:color w:val="428FD0"/>
          <w:sz w:val="24"/>
          <w:szCs w:val="24"/>
          <w:bdr w:val="none" w:sz="0" w:space="0" w:color="auto" w:frame="1"/>
        </w:rPr>
        <w:t>railsinstaller</w:t>
      </w:r>
      <w:proofErr w:type="spellEnd"/>
      <w:r w:rsidRPr="00F7284F">
        <w:rPr>
          <w:rStyle w:val="Hyperlink"/>
          <w:rFonts w:ascii="Calibri" w:hAnsi="Calibri"/>
          <w:color w:val="428FD0"/>
          <w:sz w:val="24"/>
          <w:szCs w:val="24"/>
          <w:bdr w:val="none" w:sz="0" w:space="0" w:color="auto" w:frame="1"/>
        </w:rPr>
        <w:t xml:space="preserve"> 1.2.0</w:t>
      </w:r>
      <w:r w:rsidRPr="00F7284F">
        <w:rPr>
          <w:rFonts w:ascii="Calibri" w:hAnsi="Calibri"/>
          <w:color w:val="171717"/>
          <w:sz w:val="24"/>
          <w:szCs w:val="24"/>
        </w:rPr>
        <w:fldChar w:fldCharType="end"/>
      </w:r>
    </w:p>
    <w:p w:rsidR="00F7284F" w:rsidRPr="00F7284F" w:rsidRDefault="00F7284F" w:rsidP="00F7284F">
      <w:pPr>
        <w:numPr>
          <w:ilvl w:val="0"/>
          <w:numId w:val="16"/>
        </w:numPr>
        <w:spacing w:before="0" w:after="0" w:line="360" w:lineRule="auto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XAMPP -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hyperlink r:id="rId10" w:tgtFrame="_blank" w:history="1">
        <w:r w:rsidRPr="00F7284F">
          <w:rPr>
            <w:rStyle w:val="Hyperlink"/>
            <w:rFonts w:ascii="Calibri" w:hAnsi="Calibri"/>
            <w:color w:val="428FD0"/>
            <w:sz w:val="24"/>
            <w:szCs w:val="24"/>
            <w:bdr w:val="none" w:sz="0" w:space="0" w:color="auto" w:frame="1"/>
          </w:rPr>
          <w:t>xampp-win32-1.7.4-VC6-installer.exe</w:t>
        </w:r>
      </w:hyperlink>
    </w:p>
    <w:p w:rsidR="00F7284F" w:rsidRPr="00F7284F" w:rsidRDefault="00F7284F" w:rsidP="00F7284F">
      <w:pPr>
        <w:numPr>
          <w:ilvl w:val="0"/>
          <w:numId w:val="16"/>
        </w:numPr>
        <w:spacing w:before="0" w:after="0" w:line="360" w:lineRule="auto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proofErr w:type="spellStart"/>
      <w:r w:rsidRPr="00F7284F">
        <w:rPr>
          <w:rFonts w:ascii="Calibri" w:hAnsi="Calibri"/>
          <w:color w:val="171717"/>
          <w:sz w:val="24"/>
          <w:szCs w:val="24"/>
        </w:rPr>
        <w:t>Rubygems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 xml:space="preserve"> -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hyperlink r:id="rId11" w:tgtFrame="_blank" w:history="1">
        <w:r w:rsidRPr="00F7284F">
          <w:rPr>
            <w:rStyle w:val="Hyperlink"/>
            <w:rFonts w:ascii="Calibri" w:hAnsi="Calibri"/>
            <w:color w:val="428FD0"/>
            <w:sz w:val="24"/>
            <w:szCs w:val="24"/>
            <w:bdr w:val="none" w:sz="0" w:space="0" w:color="auto" w:frame="1"/>
          </w:rPr>
          <w:t>rubygems-1.8.5.zip</w:t>
        </w:r>
      </w:hyperlink>
    </w:p>
    <w:p w:rsidR="00F7284F" w:rsidRPr="00F7284F" w:rsidRDefault="00F7284F" w:rsidP="00F7284F">
      <w:pPr>
        <w:numPr>
          <w:ilvl w:val="0"/>
          <w:numId w:val="16"/>
        </w:numPr>
        <w:spacing w:before="0" w:after="0" w:line="360" w:lineRule="auto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proofErr w:type="spellStart"/>
      <w:r w:rsidRPr="00F7284F">
        <w:rPr>
          <w:rFonts w:ascii="Calibri" w:hAnsi="Calibri"/>
          <w:color w:val="171717"/>
          <w:sz w:val="24"/>
          <w:szCs w:val="24"/>
        </w:rPr>
        <w:t>MySQL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 xml:space="preserve"> -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hyperlink r:id="rId12" w:tgtFrame="_blank" w:history="1">
        <w:r w:rsidRPr="00F7284F">
          <w:rPr>
            <w:rStyle w:val="Hyperlink"/>
            <w:rFonts w:ascii="Calibri" w:hAnsi="Calibri"/>
            <w:color w:val="428FD0"/>
            <w:sz w:val="24"/>
            <w:szCs w:val="24"/>
            <w:bdr w:val="none" w:sz="0" w:space="0" w:color="auto" w:frame="1"/>
          </w:rPr>
          <w:t>mysql-5.5.8-win32.zip</w:t>
        </w:r>
      </w:hyperlink>
    </w:p>
    <w:p w:rsidR="00F7284F" w:rsidRPr="00F7284F" w:rsidRDefault="00F7284F" w:rsidP="00F7284F">
      <w:pPr>
        <w:pStyle w:val="NormalWeb"/>
        <w:spacing w:before="0" w:beforeAutospacing="0" w:after="300" w:afterAutospacing="0" w:line="360" w:lineRule="auto"/>
        <w:ind w:left="567"/>
        <w:textAlignment w:val="baseline"/>
        <w:rPr>
          <w:rFonts w:ascii="Calibri" w:hAnsi="Calibri"/>
          <w:color w:val="000000"/>
        </w:rPr>
      </w:pPr>
      <w:r w:rsidRPr="00F7284F">
        <w:rPr>
          <w:rFonts w:ascii="Calibri" w:hAnsi="Calibri"/>
          <w:color w:val="000000"/>
        </w:rPr>
        <w:lastRenderedPageBreak/>
        <w:t xml:space="preserve">If you do not have a notepad app that can recognize different character sets (Windows Notepad is not really up to the task) then I suggest installing </w:t>
      </w:r>
      <w:proofErr w:type="spellStart"/>
      <w:r w:rsidRPr="00F7284F">
        <w:rPr>
          <w:rFonts w:ascii="Calibri" w:hAnsi="Calibri"/>
          <w:color w:val="000000"/>
        </w:rPr>
        <w:t>Metapad</w:t>
      </w:r>
      <w:proofErr w:type="spellEnd"/>
      <w:r w:rsidRPr="00F7284F">
        <w:rPr>
          <w:rFonts w:ascii="Calibri" w:hAnsi="Calibri"/>
          <w:color w:val="000000"/>
        </w:rPr>
        <w:t xml:space="preserve"> 3.6 from http://liquidninja.com/metapad/download.html</w:t>
      </w:r>
    </w:p>
    <w:p w:rsidR="00F7284F" w:rsidRPr="00F7284F" w:rsidRDefault="00F7284F" w:rsidP="00F7284F">
      <w:pPr>
        <w:rPr>
          <w:b/>
          <w:sz w:val="36"/>
        </w:rPr>
      </w:pPr>
      <w:r w:rsidRPr="00F7284F">
        <w:rPr>
          <w:b/>
          <w:sz w:val="36"/>
        </w:rPr>
        <w:t>Install XAMPP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8"/>
          <w:szCs w:val="24"/>
        </w:rPr>
      </w:pPr>
      <w:r w:rsidRPr="00F7284F">
        <w:rPr>
          <w:rFonts w:ascii="Calibri" w:hAnsi="Calibri"/>
          <w:color w:val="171717"/>
          <w:sz w:val="24"/>
        </w:rPr>
        <w:t>Double-click xampp-win32-1.7.4-VC6-installer.exe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Wait for installer to verify, choose language, and default installation folder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 xml:space="preserve">On XAMPP Options screen, tick Install </w:t>
      </w:r>
      <w:proofErr w:type="spellStart"/>
      <w:r w:rsidRPr="00F7284F">
        <w:rPr>
          <w:rFonts w:ascii="Calibri" w:hAnsi="Calibri"/>
          <w:color w:val="171717"/>
          <w:sz w:val="24"/>
        </w:rPr>
        <w:t>MySQL</w:t>
      </w:r>
      <w:proofErr w:type="spellEnd"/>
      <w:r w:rsidRPr="00F7284F">
        <w:rPr>
          <w:rFonts w:ascii="Calibri" w:hAnsi="Calibri"/>
          <w:color w:val="171717"/>
          <w:sz w:val="24"/>
        </w:rPr>
        <w:t xml:space="preserve"> as service, then click Install, wait, click Finish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Wait for installation finished message, click OK, click No to the control panel question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Restart the VM/Computer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 xml:space="preserve">Double-click XAMPP Control Panel icon on desktop, check that </w:t>
      </w:r>
      <w:proofErr w:type="spellStart"/>
      <w:r w:rsidRPr="00F7284F">
        <w:rPr>
          <w:rFonts w:ascii="Calibri" w:hAnsi="Calibri"/>
          <w:color w:val="171717"/>
          <w:sz w:val="24"/>
        </w:rPr>
        <w:t>MySql</w:t>
      </w:r>
      <w:proofErr w:type="spellEnd"/>
      <w:r w:rsidRPr="00F7284F">
        <w:rPr>
          <w:rFonts w:ascii="Calibri" w:hAnsi="Calibri"/>
          <w:color w:val="171717"/>
          <w:sz w:val="24"/>
        </w:rPr>
        <w:t xml:space="preserve"> has “running” beside it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Click Start beside Apache, if Windows Firewall is enabled and gives a warning, click Unblock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Open your browser and go to http://127.0.0.1, choose language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Click Security in left column, scroll down page that opens, click xamppsecurity.php link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 xml:space="preserve">Enter a </w:t>
      </w:r>
      <w:proofErr w:type="spellStart"/>
      <w:r w:rsidRPr="00F7284F">
        <w:rPr>
          <w:rFonts w:ascii="Calibri" w:hAnsi="Calibri"/>
          <w:color w:val="171717"/>
          <w:sz w:val="24"/>
        </w:rPr>
        <w:t>MySQL</w:t>
      </w:r>
      <w:proofErr w:type="spellEnd"/>
      <w:r w:rsidRPr="00F7284F">
        <w:rPr>
          <w:rFonts w:ascii="Calibri" w:hAnsi="Calibri"/>
          <w:color w:val="171717"/>
          <w:sz w:val="24"/>
        </w:rPr>
        <w:t xml:space="preserve"> root password and click Password changing then write it down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Go back to the XAMPP control panel (on taskbar or icon in the tray area)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 xml:space="preserve">Beside </w:t>
      </w:r>
      <w:proofErr w:type="spellStart"/>
      <w:r w:rsidRPr="00F7284F">
        <w:rPr>
          <w:rFonts w:ascii="Calibri" w:hAnsi="Calibri"/>
          <w:color w:val="171717"/>
          <w:sz w:val="24"/>
        </w:rPr>
        <w:t>MySql</w:t>
      </w:r>
      <w:proofErr w:type="spellEnd"/>
      <w:r w:rsidRPr="00F7284F">
        <w:rPr>
          <w:rFonts w:ascii="Calibri" w:hAnsi="Calibri"/>
          <w:color w:val="171717"/>
          <w:sz w:val="24"/>
        </w:rPr>
        <w:t>, click Stop, count to 5, then click Start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Go to http://127.0.0.1/phpmyadmin and login with username root and password from step 10.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 xml:space="preserve">If login is successful, </w:t>
      </w:r>
      <w:proofErr w:type="spellStart"/>
      <w:r w:rsidRPr="00F7284F">
        <w:rPr>
          <w:rFonts w:ascii="Calibri" w:hAnsi="Calibri"/>
          <w:color w:val="171717"/>
          <w:sz w:val="24"/>
        </w:rPr>
        <w:t>MySQL</w:t>
      </w:r>
      <w:proofErr w:type="spellEnd"/>
      <w:r w:rsidRPr="00F7284F">
        <w:rPr>
          <w:rFonts w:ascii="Calibri" w:hAnsi="Calibri"/>
          <w:color w:val="171717"/>
          <w:sz w:val="24"/>
        </w:rPr>
        <w:t xml:space="preserve"> is running and you can click the green exit icon (top left corner of page)</w:t>
      </w:r>
    </w:p>
    <w:p w:rsidR="00F7284F" w:rsidRPr="00F7284F" w:rsidRDefault="00F7284F" w:rsidP="00F7284F">
      <w:pPr>
        <w:numPr>
          <w:ilvl w:val="0"/>
          <w:numId w:val="17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</w:rPr>
      </w:pPr>
      <w:r w:rsidRPr="00F7284F">
        <w:rPr>
          <w:rFonts w:ascii="Calibri" w:hAnsi="Calibri"/>
          <w:color w:val="171717"/>
          <w:sz w:val="24"/>
        </w:rPr>
        <w:t>Close browser and all windows and restart the VM/Computer</w:t>
      </w:r>
    </w:p>
    <w:p w:rsidR="00F7284F" w:rsidRDefault="00F7284F" w:rsidP="00F7284F">
      <w:pPr>
        <w:rPr>
          <w:b/>
          <w:sz w:val="36"/>
        </w:rPr>
      </w:pPr>
    </w:p>
    <w:p w:rsidR="00F7284F" w:rsidRPr="00F7284F" w:rsidRDefault="00F7284F" w:rsidP="00F7284F">
      <w:pPr>
        <w:rPr>
          <w:b/>
          <w:sz w:val="36"/>
        </w:rPr>
      </w:pPr>
      <w:r w:rsidRPr="00F7284F">
        <w:rPr>
          <w:b/>
          <w:sz w:val="36"/>
        </w:rPr>
        <w:t>Install Ruby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First you have to download &amp; install ruby 2.0.0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Go to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hyperlink r:id="rId13" w:tgtFrame="_blank" w:history="1">
        <w:r w:rsidRPr="00F7284F">
          <w:rPr>
            <w:rStyle w:val="Hyperlink"/>
            <w:rFonts w:ascii="Calibri" w:hAnsi="Calibri"/>
            <w:color w:val="428FD0"/>
            <w:sz w:val="24"/>
            <w:szCs w:val="24"/>
            <w:bdr w:val="none" w:sz="0" w:space="0" w:color="auto" w:frame="1"/>
          </w:rPr>
          <w:t>http://rubyinstaller.org/downloads</w:t>
        </w:r>
      </w:hyperlink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lastRenderedPageBreak/>
        <w:t>Download Ruby 2.0.0-p648 version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Install ruby on your system, After installation complete click on start menu &amp; go to "Start command prompt with ruby".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Go to your application path &amp; check your ruby is installed or not by running ruby -v. It will display the ruby version installed in your system.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Run below command to install rails 3.2.18</w:t>
      </w:r>
    </w:p>
    <w:p w:rsidR="00F7284F" w:rsidRPr="00F7284F" w:rsidRDefault="00F7284F" w:rsidP="00F7284F">
      <w:pPr>
        <w:shd w:val="clear" w:color="auto" w:fill="DDDDDD"/>
        <w:spacing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>gem install rails --version=3.2.18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 xml:space="preserve">Install </w:t>
      </w:r>
      <w:proofErr w:type="spellStart"/>
      <w:r w:rsidRPr="00F7284F">
        <w:rPr>
          <w:rFonts w:ascii="Calibri" w:hAnsi="Calibri"/>
          <w:color w:val="171717"/>
          <w:sz w:val="24"/>
          <w:szCs w:val="24"/>
        </w:rPr>
        <w:t>devekit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 xml:space="preserve"> for ruby 2.0.0 by following the steps of this site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hyperlink r:id="rId14" w:history="1">
        <w:r w:rsidRPr="00F7284F">
          <w:rPr>
            <w:rStyle w:val="Hyperlink"/>
            <w:rFonts w:ascii="Calibri" w:hAnsi="Calibri"/>
            <w:color w:val="428FD0"/>
            <w:sz w:val="24"/>
            <w:szCs w:val="24"/>
            <w:bdr w:val="none" w:sz="0" w:space="0" w:color="auto" w:frame="1"/>
          </w:rPr>
          <w:t>https://github.com/oneclick/rubyinstaller/wiki/Development-Kit</w:t>
        </w:r>
      </w:hyperlink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Comment out the unsupported gems from gem file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>remove gem '</w:t>
      </w:r>
      <w:proofErr w:type="spellStart"/>
      <w:r w:rsidRPr="00F7284F">
        <w:rPr>
          <w:rFonts w:ascii="Calibri" w:hAnsi="Calibri"/>
          <w:b/>
          <w:bCs/>
          <w:color w:val="000000"/>
          <w:sz w:val="24"/>
          <w:szCs w:val="24"/>
        </w:rPr>
        <w:t>therubyracer</w:t>
      </w:r>
      <w:proofErr w:type="spellEnd"/>
      <w:r w:rsidRPr="00F7284F">
        <w:rPr>
          <w:rFonts w:ascii="Calibri" w:hAnsi="Calibri"/>
          <w:b/>
          <w:bCs/>
          <w:color w:val="000000"/>
          <w:sz w:val="24"/>
          <w:szCs w:val="24"/>
        </w:rPr>
        <w:t>', :platforms =&gt; :ruby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>remove gem 'less-rails'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>Change gem 'font-awesome-less' to gem 'font-awesome-rails'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Go to the downloaded folder of the app and navigate to the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proofErr w:type="spellStart"/>
      <w:r w:rsidRPr="00F7284F">
        <w:rPr>
          <w:rFonts w:ascii="Calibri" w:hAnsi="Calibri"/>
          <w:b/>
          <w:bCs/>
          <w:color w:val="171717"/>
          <w:sz w:val="24"/>
          <w:szCs w:val="24"/>
          <w:bdr w:val="none" w:sz="0" w:space="0" w:color="auto" w:frame="1"/>
        </w:rPr>
        <w:t>config</w:t>
      </w:r>
      <w:proofErr w:type="spellEnd"/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color w:val="171717"/>
          <w:sz w:val="24"/>
          <w:szCs w:val="24"/>
        </w:rPr>
        <w:t>folder. Open the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b/>
          <w:bCs/>
          <w:color w:val="171717"/>
          <w:sz w:val="24"/>
          <w:szCs w:val="24"/>
          <w:bdr w:val="none" w:sz="0" w:space="0" w:color="auto" w:frame="1"/>
        </w:rPr>
        <w:t>database.yml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color w:val="171717"/>
          <w:sz w:val="24"/>
          <w:szCs w:val="24"/>
        </w:rPr>
        <w:t>file to set the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b/>
          <w:bCs/>
          <w:color w:val="171717"/>
          <w:sz w:val="24"/>
          <w:szCs w:val="24"/>
          <w:bdr w:val="none" w:sz="0" w:space="0" w:color="auto" w:frame="1"/>
        </w:rPr>
        <w:t>username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color w:val="171717"/>
          <w:sz w:val="24"/>
          <w:szCs w:val="24"/>
        </w:rPr>
        <w:t>and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b/>
          <w:bCs/>
          <w:color w:val="171717"/>
          <w:sz w:val="24"/>
          <w:szCs w:val="24"/>
          <w:bdr w:val="none" w:sz="0" w:space="0" w:color="auto" w:frame="1"/>
        </w:rPr>
        <w:t>password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color w:val="171717"/>
          <w:sz w:val="24"/>
          <w:szCs w:val="24"/>
        </w:rPr>
        <w:t xml:space="preserve">of your </w:t>
      </w:r>
      <w:proofErr w:type="spellStart"/>
      <w:r w:rsidRPr="00F7284F">
        <w:rPr>
          <w:rFonts w:ascii="Calibri" w:hAnsi="Calibri"/>
          <w:color w:val="171717"/>
          <w:sz w:val="24"/>
          <w:szCs w:val="24"/>
        </w:rPr>
        <w:t>mysql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>.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Go the downloaded source code from console like below.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proofErr w:type="spellStart"/>
      <w:r w:rsidRPr="00F7284F">
        <w:rPr>
          <w:rFonts w:ascii="Calibri" w:hAnsi="Calibri"/>
          <w:b/>
          <w:bCs/>
          <w:color w:val="000000"/>
          <w:sz w:val="24"/>
          <w:szCs w:val="24"/>
        </w:rPr>
        <w:t>cd</w:t>
      </w:r>
      <w:proofErr w:type="spellEnd"/>
      <w:r w:rsidRPr="00F7284F">
        <w:rPr>
          <w:rFonts w:ascii="Calibri" w:hAnsi="Calibri"/>
          <w:b/>
          <w:bCs/>
          <w:color w:val="000000"/>
          <w:sz w:val="24"/>
          <w:szCs w:val="24"/>
        </w:rPr>
        <w:t xml:space="preserve"> /downloads/Wakeupsales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Run the command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bundle</w:t>
      </w:r>
      <w:r w:rsidRPr="00F7284F">
        <w:rPr>
          <w:rFonts w:ascii="Calibri" w:hAnsi="Calibri"/>
          <w:color w:val="171717"/>
          <w:sz w:val="24"/>
          <w:szCs w:val="24"/>
        </w:rPr>
        <w:t>. It will install the rails version as well as all the gems and there dependency gem files also.</w:t>
      </w:r>
    </w:p>
    <w:p w:rsidR="00F7284F" w:rsidRPr="00F7284F" w:rsidRDefault="00F7284F" w:rsidP="00F7284F">
      <w:pPr>
        <w:spacing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b/>
          <w:bCs/>
          <w:i/>
          <w:iCs/>
          <w:color w:val="171717"/>
          <w:sz w:val="24"/>
          <w:szCs w:val="24"/>
          <w:bdr w:val="none" w:sz="0" w:space="0" w:color="auto" w:frame="1"/>
        </w:rPr>
        <w:t>Note: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color w:val="171717"/>
          <w:sz w:val="24"/>
          <w:szCs w:val="24"/>
        </w:rPr>
        <w:t>If you face problem like "bundle command not found". Install the bundle gem by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gem install bundler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Once bundle is executed successfully, Create the database by using the following command.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 xml:space="preserve">rake </w:t>
      </w:r>
      <w:proofErr w:type="spellStart"/>
      <w:r w:rsidRPr="00F7284F">
        <w:rPr>
          <w:rFonts w:ascii="Calibri" w:hAnsi="Calibri"/>
          <w:b/>
          <w:bCs/>
          <w:color w:val="000000"/>
          <w:sz w:val="24"/>
          <w:szCs w:val="24"/>
        </w:rPr>
        <w:t>db:create</w:t>
      </w:r>
      <w:proofErr w:type="spellEnd"/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Populate all the tables required for the app.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 xml:space="preserve">rake </w:t>
      </w:r>
      <w:proofErr w:type="spellStart"/>
      <w:r w:rsidRPr="00F7284F">
        <w:rPr>
          <w:rFonts w:ascii="Calibri" w:hAnsi="Calibri"/>
          <w:b/>
          <w:bCs/>
          <w:color w:val="000000"/>
          <w:sz w:val="24"/>
          <w:szCs w:val="24"/>
        </w:rPr>
        <w:t>db:migrate</w:t>
      </w:r>
      <w:proofErr w:type="spellEnd"/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 xml:space="preserve">To create an </w:t>
      </w:r>
      <w:proofErr w:type="spellStart"/>
      <w:r w:rsidRPr="00F7284F">
        <w:rPr>
          <w:rFonts w:ascii="Calibri" w:hAnsi="Calibri"/>
          <w:color w:val="171717"/>
          <w:sz w:val="24"/>
          <w:szCs w:val="24"/>
        </w:rPr>
        <w:t>user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 xml:space="preserve"> in order to login type the command.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 xml:space="preserve">rake </w:t>
      </w:r>
      <w:proofErr w:type="spellStart"/>
      <w:r w:rsidRPr="00F7284F">
        <w:rPr>
          <w:rFonts w:ascii="Calibri" w:hAnsi="Calibri"/>
          <w:b/>
          <w:bCs/>
          <w:color w:val="000000"/>
          <w:sz w:val="24"/>
          <w:szCs w:val="24"/>
        </w:rPr>
        <w:t>db:seed</w:t>
      </w:r>
      <w:proofErr w:type="spellEnd"/>
    </w:p>
    <w:p w:rsidR="00F7284F" w:rsidRPr="00F7284F" w:rsidRDefault="00F7284F" w:rsidP="00F7284F">
      <w:p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It will insert user's detail with predefined data like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proofErr w:type="spellStart"/>
      <w:r w:rsidRPr="00F7284F">
        <w:rPr>
          <w:rFonts w:ascii="Calibri" w:hAnsi="Calibri"/>
          <w:b/>
          <w:bCs/>
          <w:color w:val="171717"/>
          <w:sz w:val="24"/>
          <w:szCs w:val="24"/>
          <w:bdr w:val="none" w:sz="0" w:space="0" w:color="auto" w:frame="1"/>
        </w:rPr>
        <w:t>Email</w:t>
      </w:r>
      <w:r w:rsidRPr="00F7284F">
        <w:rPr>
          <w:rFonts w:ascii="Calibri" w:hAnsi="Calibri"/>
          <w:color w:val="171717"/>
          <w:sz w:val="24"/>
          <w:szCs w:val="24"/>
        </w:rPr>
        <w:t>,</w:t>
      </w:r>
      <w:r w:rsidRPr="00F7284F">
        <w:rPr>
          <w:rFonts w:ascii="Calibri" w:hAnsi="Calibri"/>
          <w:b/>
          <w:bCs/>
          <w:color w:val="171717"/>
          <w:sz w:val="24"/>
          <w:szCs w:val="24"/>
          <w:bdr w:val="none" w:sz="0" w:space="0" w:color="auto" w:frame="1"/>
        </w:rPr>
        <w:t>password</w:t>
      </w:r>
      <w:r w:rsidRPr="00F7284F">
        <w:rPr>
          <w:rFonts w:ascii="Calibri" w:hAnsi="Calibri"/>
          <w:color w:val="171717"/>
          <w:sz w:val="24"/>
          <w:szCs w:val="24"/>
        </w:rPr>
        <w:t>,</w:t>
      </w:r>
      <w:r w:rsidRPr="00F7284F">
        <w:rPr>
          <w:rFonts w:ascii="Calibri" w:hAnsi="Calibri"/>
          <w:b/>
          <w:bCs/>
          <w:color w:val="171717"/>
          <w:sz w:val="24"/>
          <w:szCs w:val="24"/>
          <w:bdr w:val="none" w:sz="0" w:space="0" w:color="auto" w:frame="1"/>
        </w:rPr>
        <w:t>Name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>.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 xml:space="preserve">Your login credential </w:t>
      </w:r>
      <w:proofErr w:type="spellStart"/>
      <w:r w:rsidRPr="00F7284F">
        <w:rPr>
          <w:rFonts w:ascii="Calibri" w:hAnsi="Calibri"/>
          <w:color w:val="171717"/>
          <w:sz w:val="24"/>
          <w:szCs w:val="24"/>
        </w:rPr>
        <w:t>ias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 xml:space="preserve"> as below.</w:t>
      </w:r>
    </w:p>
    <w:p w:rsidR="00F7284F" w:rsidRPr="00F7284F" w:rsidRDefault="00F7284F" w:rsidP="00F7284F">
      <w:pPr>
        <w:shd w:val="clear" w:color="auto" w:fill="DDDDDD"/>
        <w:spacing w:before="0" w:after="0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Email:</w:t>
      </w:r>
      <w:r w:rsidRPr="00F7284F">
        <w:rPr>
          <w:rStyle w:val="apple-converted-space"/>
          <w:rFonts w:ascii="Calibri" w:hAnsi="Calibri"/>
          <w:b/>
          <w:bCs/>
          <w:color w:val="000000"/>
          <w:sz w:val="24"/>
          <w:szCs w:val="24"/>
        </w:rPr>
        <w:t> </w:t>
      </w:r>
      <w:r w:rsidRPr="00F7284F">
        <w:rPr>
          <w:rFonts w:ascii="Calibri" w:hAnsi="Calibri"/>
          <w:b/>
          <w:bCs/>
          <w:color w:val="000000"/>
          <w:sz w:val="24"/>
          <w:szCs w:val="24"/>
        </w:rPr>
        <w:t>demo.wus@example.com</w:t>
      </w:r>
    </w:p>
    <w:p w:rsidR="00F7284F" w:rsidRPr="00F7284F" w:rsidRDefault="00F7284F" w:rsidP="00F7284F">
      <w:pPr>
        <w:shd w:val="clear" w:color="auto" w:fill="DDDDDD"/>
        <w:spacing w:before="0" w:after="0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</w:rPr>
        <w:t>Password:</w:t>
      </w:r>
      <w:r w:rsidRPr="00F7284F">
        <w:rPr>
          <w:rStyle w:val="apple-converted-space"/>
          <w:rFonts w:ascii="Calibri" w:hAnsi="Calibri"/>
          <w:b/>
          <w:bCs/>
          <w:color w:val="000000"/>
          <w:sz w:val="24"/>
          <w:szCs w:val="24"/>
        </w:rPr>
        <w:t> </w:t>
      </w:r>
      <w:r w:rsidRPr="00F7284F">
        <w:rPr>
          <w:rFonts w:ascii="Calibri" w:hAnsi="Calibri"/>
          <w:b/>
          <w:bCs/>
          <w:color w:val="000000"/>
          <w:sz w:val="24"/>
          <w:szCs w:val="24"/>
        </w:rPr>
        <w:t>demo12345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75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Now you can start the server by</w:t>
      </w:r>
    </w:p>
    <w:p w:rsidR="00F7284F" w:rsidRPr="00F7284F" w:rsidRDefault="00F7284F" w:rsidP="00F7284F">
      <w:pPr>
        <w:shd w:val="clear" w:color="auto" w:fill="DDDDDD"/>
        <w:spacing w:before="75" w:after="75" w:line="375" w:lineRule="atLeast"/>
        <w:ind w:left="567"/>
        <w:textAlignment w:val="baseline"/>
        <w:rPr>
          <w:rFonts w:ascii="Calibri" w:hAnsi="Calibri"/>
          <w:b/>
          <w:bCs/>
          <w:color w:val="000000"/>
          <w:sz w:val="24"/>
          <w:szCs w:val="24"/>
        </w:rPr>
      </w:pPr>
      <w:r w:rsidRPr="00F7284F">
        <w:rPr>
          <w:rFonts w:ascii="Calibri" w:hAnsi="Calibri"/>
          <w:b/>
          <w:bCs/>
          <w:color w:val="000000"/>
          <w:sz w:val="24"/>
          <w:szCs w:val="24"/>
        </w:rPr>
        <w:t>rails s</w:t>
      </w:r>
    </w:p>
    <w:p w:rsidR="00F7284F" w:rsidRPr="00F7284F" w:rsidRDefault="00F7284F" w:rsidP="00F7284F">
      <w:p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>Here default port is 3000.</w:t>
      </w:r>
    </w:p>
    <w:p w:rsidR="00F7284F" w:rsidRPr="00F7284F" w:rsidRDefault="00F7284F" w:rsidP="00F7284F">
      <w:pPr>
        <w:numPr>
          <w:ilvl w:val="0"/>
          <w:numId w:val="18"/>
        </w:num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  <w:r w:rsidRPr="00F7284F">
        <w:rPr>
          <w:rFonts w:ascii="Calibri" w:hAnsi="Calibri"/>
          <w:color w:val="171717"/>
          <w:sz w:val="24"/>
          <w:szCs w:val="24"/>
        </w:rPr>
        <w:t xml:space="preserve">Browse the </w:t>
      </w:r>
      <w:proofErr w:type="spellStart"/>
      <w:r w:rsidRPr="00F7284F">
        <w:rPr>
          <w:rFonts w:ascii="Calibri" w:hAnsi="Calibri"/>
          <w:color w:val="171717"/>
          <w:sz w:val="24"/>
          <w:szCs w:val="24"/>
        </w:rPr>
        <w:t>wakeupsales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 xml:space="preserve"> website </w:t>
      </w:r>
      <w:r w:rsidRPr="00F7284F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F7284F">
        <w:rPr>
          <w:rFonts w:ascii="Calibri" w:hAnsi="Calibri"/>
          <w:b/>
          <w:bCs/>
          <w:color w:val="428FD0"/>
          <w:sz w:val="24"/>
          <w:szCs w:val="24"/>
          <w:bdr w:val="none" w:sz="0" w:space="0" w:color="auto" w:frame="1"/>
        </w:rPr>
        <w:t>http://YourIpAddress</w:t>
      </w:r>
      <w:r w:rsidRPr="00F7284F">
        <w:rPr>
          <w:rFonts w:ascii="Calibri" w:hAnsi="Calibri"/>
          <w:color w:val="171717"/>
          <w:sz w:val="24"/>
          <w:szCs w:val="24"/>
        </w:rPr>
        <w:t xml:space="preserve"> or server </w:t>
      </w:r>
      <w:proofErr w:type="spellStart"/>
      <w:r w:rsidRPr="00F7284F">
        <w:rPr>
          <w:rFonts w:ascii="Calibri" w:hAnsi="Calibri"/>
          <w:color w:val="171717"/>
          <w:sz w:val="24"/>
          <w:szCs w:val="24"/>
        </w:rPr>
        <w:t>ip</w:t>
      </w:r>
      <w:proofErr w:type="spellEnd"/>
      <w:r w:rsidRPr="00F7284F">
        <w:rPr>
          <w:rFonts w:ascii="Calibri" w:hAnsi="Calibri"/>
          <w:color w:val="171717"/>
          <w:sz w:val="24"/>
          <w:szCs w:val="24"/>
        </w:rPr>
        <w:t xml:space="preserve"> address or domain name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</w:p>
    <w:p w:rsidR="004142F3" w:rsidRPr="004142F3" w:rsidRDefault="004142F3" w:rsidP="00427CA7">
      <w:p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</w:p>
    <w:p w:rsidR="0009332E" w:rsidRPr="00F82F85" w:rsidRDefault="00F82F85" w:rsidP="004142F3">
      <w:pPr>
        <w:jc w:val="center"/>
        <w:rPr>
          <w:color w:val="3C3C3C" w:themeColor="background2" w:themeShade="40"/>
          <w:sz w:val="24"/>
          <w:szCs w:val="24"/>
        </w:rPr>
      </w:pPr>
      <w:r>
        <w:rPr>
          <w:color w:val="3C3C3C" w:themeColor="background2" w:themeShade="40"/>
          <w:sz w:val="24"/>
          <w:szCs w:val="24"/>
        </w:rPr>
        <w:br/>
      </w:r>
      <w:r w:rsidR="0009332E">
        <w:rPr>
          <w:noProof/>
          <w:lang w:val="en-IN" w:eastAsia="en-IN"/>
        </w:rPr>
        <w:drawing>
          <wp:inline distT="0" distB="0" distL="0" distR="0">
            <wp:extent cx="600075" cy="600075"/>
            <wp:effectExtent l="0" t="0" r="9525" b="9525"/>
            <wp:docPr id="1" name="Picture 1" descr="WUS_Short Logo_v2'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S_Short Logo_v2'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32E" w:rsidRPr="00F82F85" w:rsidSect="001F5216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505" w:rsidRDefault="00260505">
      <w:pPr>
        <w:spacing w:after="0" w:line="240" w:lineRule="auto"/>
      </w:pPr>
      <w:r>
        <w:separator/>
      </w:r>
    </w:p>
  </w:endnote>
  <w:endnote w:type="continuationSeparator" w:id="0">
    <w:p w:rsidR="00260505" w:rsidRDefault="0026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F93" w:rsidRDefault="00997F93" w:rsidP="004861BA">
    <w:pPr>
      <w:pStyle w:val="Footer"/>
      <w:ind w:left="6480" w:hanging="6480"/>
      <w:rPr>
        <w:b/>
      </w:rPr>
    </w:pPr>
  </w:p>
  <w:p w:rsidR="00997F93" w:rsidRDefault="00997F93" w:rsidP="004861BA">
    <w:pPr>
      <w:pStyle w:val="Footer"/>
      <w:ind w:left="6480" w:hanging="6480"/>
      <w:rPr>
        <w:b/>
      </w:rPr>
    </w:pPr>
  </w:p>
  <w:p w:rsidR="0009332E" w:rsidRPr="004D70CF" w:rsidRDefault="00F7284F" w:rsidP="004861BA">
    <w:pPr>
      <w:pStyle w:val="Footer"/>
      <w:ind w:left="6480" w:hanging="6480"/>
      <w:rPr>
        <w:b/>
      </w:rPr>
    </w:pPr>
    <w:r>
      <w:rPr>
        <w:b/>
      </w:rPr>
      <w:t>Windows</w:t>
    </w:r>
    <w:r w:rsidR="00003BB1">
      <w:rPr>
        <w:b/>
      </w:rPr>
      <w:t xml:space="preserve"> </w:t>
    </w:r>
    <w:r w:rsidR="00003BB1" w:rsidRPr="004D70CF">
      <w:rPr>
        <w:b/>
      </w:rPr>
      <w:t>|</w:t>
    </w:r>
    <w:r w:rsidR="00003BB1">
      <w:rPr>
        <w:b/>
      </w:rPr>
      <w:t xml:space="preserve"> </w:t>
    </w:r>
    <w:r w:rsidR="00524A86">
      <w:rPr>
        <w:b/>
      </w:rPr>
      <w:t>Installation Guide</w:t>
    </w:r>
    <w:r w:rsidR="004D70CF">
      <w:rPr>
        <w:b/>
      </w:rPr>
      <w:tab/>
    </w:r>
    <w:r w:rsidR="004861BA">
      <w:rPr>
        <w:b/>
      </w:rPr>
      <w:tab/>
    </w:r>
    <w:r w:rsidR="00003BB1">
      <w:rPr>
        <w:b/>
      </w:rPr>
      <w:tab/>
    </w:r>
    <w:r w:rsidR="004D70CF">
      <w:rPr>
        <w:b/>
      </w:rPr>
      <w:t>Wakeupsales Cloud</w:t>
    </w:r>
    <w:r w:rsidR="004861BA">
      <w:rPr>
        <w:b/>
      </w:rPr>
      <w:br/>
      <w:t xml:space="preserve">               Product by: Andolasoft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505" w:rsidRDefault="00260505">
      <w:pPr>
        <w:spacing w:after="0" w:line="240" w:lineRule="auto"/>
      </w:pPr>
      <w:r>
        <w:separator/>
      </w:r>
    </w:p>
  </w:footnote>
  <w:footnote w:type="continuationSeparator" w:id="0">
    <w:p w:rsidR="00260505" w:rsidRDefault="00260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031CB7">
    <w:pPr>
      <w:pStyle w:val="Header"/>
    </w:pPr>
    <w:r w:rsidRPr="00031CB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7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031CB7">
    <w:pPr>
      <w:pStyle w:val="Header"/>
    </w:pPr>
    <w:r w:rsidRPr="00031CB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8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031CB7">
    <w:pPr>
      <w:pStyle w:val="Header"/>
    </w:pPr>
    <w:r w:rsidRPr="00031CB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6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0E7"/>
    <w:multiLevelType w:val="multilevel"/>
    <w:tmpl w:val="C8CE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668DD"/>
    <w:multiLevelType w:val="multilevel"/>
    <w:tmpl w:val="7BF0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37386"/>
    <w:multiLevelType w:val="multilevel"/>
    <w:tmpl w:val="7D0E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E5C1C"/>
    <w:multiLevelType w:val="multilevel"/>
    <w:tmpl w:val="F44E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D2C46"/>
    <w:multiLevelType w:val="multilevel"/>
    <w:tmpl w:val="867C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554D3"/>
    <w:multiLevelType w:val="multilevel"/>
    <w:tmpl w:val="CEDE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3232F0"/>
    <w:multiLevelType w:val="multilevel"/>
    <w:tmpl w:val="A22A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5E15A7"/>
    <w:multiLevelType w:val="hybridMultilevel"/>
    <w:tmpl w:val="E774C916"/>
    <w:lvl w:ilvl="0" w:tplc="5FE0762C">
      <w:numFmt w:val="bullet"/>
      <w:lvlText w:val="•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E7BB7"/>
    <w:multiLevelType w:val="multilevel"/>
    <w:tmpl w:val="CEA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E74847"/>
    <w:multiLevelType w:val="multilevel"/>
    <w:tmpl w:val="13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00AA1"/>
    <w:multiLevelType w:val="hybridMultilevel"/>
    <w:tmpl w:val="D6B8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8282E"/>
    <w:multiLevelType w:val="multilevel"/>
    <w:tmpl w:val="343C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744322"/>
    <w:multiLevelType w:val="multilevel"/>
    <w:tmpl w:val="3D6A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221B0E"/>
    <w:multiLevelType w:val="multilevel"/>
    <w:tmpl w:val="2AB8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3"/>
  </w:num>
  <w:num w:numId="5">
    <w:abstractNumId w:val="8"/>
  </w:num>
  <w:num w:numId="6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A6346"/>
    <w:rsid w:val="00003BB1"/>
    <w:rsid w:val="00031CB7"/>
    <w:rsid w:val="0009332E"/>
    <w:rsid w:val="00112FA2"/>
    <w:rsid w:val="001F5216"/>
    <w:rsid w:val="00210245"/>
    <w:rsid w:val="0021652E"/>
    <w:rsid w:val="00260505"/>
    <w:rsid w:val="00282FCE"/>
    <w:rsid w:val="003B4E3E"/>
    <w:rsid w:val="004142F3"/>
    <w:rsid w:val="00427CA7"/>
    <w:rsid w:val="00461279"/>
    <w:rsid w:val="00461A1E"/>
    <w:rsid w:val="004861BA"/>
    <w:rsid w:val="004D70CF"/>
    <w:rsid w:val="00512C5F"/>
    <w:rsid w:val="00524A86"/>
    <w:rsid w:val="005B018E"/>
    <w:rsid w:val="005B14D2"/>
    <w:rsid w:val="005D4115"/>
    <w:rsid w:val="00606A50"/>
    <w:rsid w:val="006427D2"/>
    <w:rsid w:val="00645891"/>
    <w:rsid w:val="00677023"/>
    <w:rsid w:val="00730B67"/>
    <w:rsid w:val="007648CA"/>
    <w:rsid w:val="007D455D"/>
    <w:rsid w:val="007F7D53"/>
    <w:rsid w:val="00812EB2"/>
    <w:rsid w:val="008A1284"/>
    <w:rsid w:val="008E6228"/>
    <w:rsid w:val="00904804"/>
    <w:rsid w:val="009069F2"/>
    <w:rsid w:val="00937DD1"/>
    <w:rsid w:val="00997F93"/>
    <w:rsid w:val="009D1FC7"/>
    <w:rsid w:val="009E0956"/>
    <w:rsid w:val="009E4B6E"/>
    <w:rsid w:val="00A86357"/>
    <w:rsid w:val="00C0326E"/>
    <w:rsid w:val="00C31023"/>
    <w:rsid w:val="00C770DF"/>
    <w:rsid w:val="00CA6346"/>
    <w:rsid w:val="00CB5D72"/>
    <w:rsid w:val="00CC388F"/>
    <w:rsid w:val="00D10B05"/>
    <w:rsid w:val="00D91154"/>
    <w:rsid w:val="00E814BF"/>
    <w:rsid w:val="00E8627B"/>
    <w:rsid w:val="00E91889"/>
    <w:rsid w:val="00EC21FE"/>
    <w:rsid w:val="00F403F6"/>
    <w:rsid w:val="00F7284F"/>
    <w:rsid w:val="00F82F85"/>
    <w:rsid w:val="00FC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5F"/>
  </w:style>
  <w:style w:type="paragraph" w:styleId="Heading1">
    <w:name w:val="heading 1"/>
    <w:basedOn w:val="Normal"/>
    <w:next w:val="Normal"/>
    <w:link w:val="Heading1Char"/>
    <w:uiPriority w:val="9"/>
    <w:qFormat/>
    <w:rsid w:val="00512C5F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5F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5F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5F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5F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5F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5F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5F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5F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5F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512C5F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12C5F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rsid w:val="00512C5F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2C5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5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5F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2C5F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512C5F"/>
    <w:pPr>
      <w:ind w:left="720"/>
      <w:contextualSpacing/>
    </w:pPr>
  </w:style>
  <w:style w:type="character" w:styleId="SubtleReference">
    <w:name w:val="Subtle Reference"/>
    <w:uiPriority w:val="31"/>
    <w:qFormat/>
    <w:rsid w:val="00512C5F"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sid w:val="00512C5F"/>
    <w:rPr>
      <w:i/>
      <w:iCs/>
      <w:color w:val="044D6E" w:themeColor="text2" w:themeShade="80"/>
    </w:rPr>
  </w:style>
  <w:style w:type="character" w:styleId="Emphasis">
    <w:name w:val="Emphasis"/>
    <w:uiPriority w:val="20"/>
    <w:qFormat/>
    <w:rsid w:val="00512C5F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2C5F"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C5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512C5F"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5F"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5F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12C5F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12C5F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512C5F"/>
    <w:pPr>
      <w:spacing w:after="0" w:line="240" w:lineRule="auto"/>
    </w:pPr>
  </w:style>
  <w:style w:type="character" w:styleId="BookTitle">
    <w:name w:val="Book Title"/>
    <w:uiPriority w:val="33"/>
    <w:qFormat/>
    <w:rsid w:val="00512C5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C5F"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sid w:val="00512C5F"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512C5F"/>
  </w:style>
  <w:style w:type="character" w:styleId="Strong">
    <w:name w:val="Strong"/>
    <w:uiPriority w:val="22"/>
    <w:qFormat/>
    <w:rsid w:val="00512C5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C5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1FC7"/>
    <w:rPr>
      <w:color w:val="005D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2E"/>
  </w:style>
  <w:style w:type="paragraph" w:styleId="Footer">
    <w:name w:val="footer"/>
    <w:basedOn w:val="Normal"/>
    <w:link w:val="Foot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2E"/>
  </w:style>
  <w:style w:type="paragraph" w:styleId="BalloonText">
    <w:name w:val="Balloon Text"/>
    <w:basedOn w:val="Normal"/>
    <w:link w:val="BalloonTextChar"/>
    <w:uiPriority w:val="99"/>
    <w:semiHidden/>
    <w:unhideWhenUsed/>
    <w:rsid w:val="009069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4A86"/>
  </w:style>
  <w:style w:type="character" w:customStyle="1" w:styleId="igcodeosc">
    <w:name w:val="ig_code_osc"/>
    <w:basedOn w:val="DefaultParagraphFont"/>
    <w:rsid w:val="00524A86"/>
  </w:style>
  <w:style w:type="paragraph" w:styleId="NormalWeb">
    <w:name w:val="Normal (Web)"/>
    <w:basedOn w:val="Normal"/>
    <w:uiPriority w:val="99"/>
    <w:semiHidden/>
    <w:unhideWhenUsed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igcodeosc1">
    <w:name w:val="ig_code_osc1"/>
    <w:basedOn w:val="Normal"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6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byinstaller.org/download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ownloads.mysql.com/archives.php?p=mysql-5.5&amp;v=5.5.8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bygems.org/pages/downloa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://www.apachefriends.org/en/xampp-windows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oneclick/rubyinstaller/wiki/Development-K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B0BFB-B5EA-4E27-B335-480D09E8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Ankeet Panda</cp:lastModifiedBy>
  <cp:revision>2</cp:revision>
  <cp:lastPrinted>2017-05-12T13:53:00Z</cp:lastPrinted>
  <dcterms:created xsi:type="dcterms:W3CDTF">2017-05-12T15:08:00Z</dcterms:created>
  <dcterms:modified xsi:type="dcterms:W3CDTF">2017-05-12T15:08:00Z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