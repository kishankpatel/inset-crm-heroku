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32E" w:rsidRPr="0009332E" w:rsidRDefault="0009332E" w:rsidP="0009332E">
      <w:pPr>
        <w:jc w:val="center"/>
        <w:rPr>
          <w:lang w:eastAsia="en-US"/>
        </w:rPr>
      </w:pPr>
      <w:r>
        <w:rPr>
          <w:noProof/>
          <w:lang w:val="en-IN" w:eastAsia="en-IN"/>
        </w:rPr>
        <w:drawing>
          <wp:inline distT="0" distB="0" distL="0" distR="0">
            <wp:extent cx="2009775" cy="507659"/>
            <wp:effectExtent l="0" t="0" r="0" b="6985"/>
            <wp:docPr id="2" name="Picture 2" descr="C:\Users\Om\AppData\Local\Microsoft\Windows\INetCache\Content.Word\WUS_Logo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m\AppData\Local\Microsoft\Windows\INetCache\Content.Word\WUS_Logo_Signa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00" cy="51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 w:rsidR="00F403F6" w:rsidRPr="0009332E" w:rsidRDefault="0009332E" w:rsidP="0009332E">
      <w:pPr>
        <w:pStyle w:val="Title"/>
        <w:rPr>
          <w:sz w:val="32"/>
          <w:szCs w:val="32"/>
        </w:rPr>
      </w:pPr>
      <w:r w:rsidRPr="0009332E">
        <w:rPr>
          <w:sz w:val="32"/>
          <w:szCs w:val="32"/>
        </w:rPr>
        <w:t xml:space="preserve">Wakeupsales </w:t>
      </w:r>
      <w:r w:rsidR="009069F2">
        <w:rPr>
          <w:sz w:val="32"/>
          <w:szCs w:val="32"/>
        </w:rPr>
        <w:t>on LINUX - Installation guide</w:t>
      </w:r>
    </w:p>
    <w:p w:rsidR="00F403F6" w:rsidRDefault="0009332E">
      <w:pPr>
        <w:pStyle w:val="Heading1"/>
      </w:pPr>
      <w:r>
        <w:t>Cloud self-hosted</w:t>
      </w:r>
      <w:r w:rsidR="003B4E3E">
        <w:t xml:space="preserve"> |</w:t>
      </w:r>
      <w:r w:rsidR="00F82F85">
        <w:t xml:space="preserve"> </w:t>
      </w:r>
      <w:r w:rsidR="00003BB1">
        <w:t>CRM Suite</w:t>
      </w:r>
      <w:r w:rsidR="00F82F85">
        <w:t xml:space="preserve"> </w:t>
      </w:r>
    </w:p>
    <w:p w:rsidR="00524A86" w:rsidRPr="00524A86" w:rsidRDefault="001F5216" w:rsidP="00524A86">
      <w:pPr>
        <w:pStyle w:val="Heading3"/>
        <w:spacing w:before="0"/>
        <w:textAlignment w:val="baseline"/>
        <w:rPr>
          <w:rFonts w:ascii="Calibri" w:hAnsi="Calibri"/>
          <w:color w:val="000000"/>
          <w:sz w:val="38"/>
          <w:szCs w:val="38"/>
        </w:rPr>
      </w:pPr>
      <w:r>
        <w:br/>
      </w:r>
      <w:r w:rsidR="00524A86" w:rsidRPr="00524A86">
        <w:rPr>
          <w:rFonts w:ascii="Calibri" w:hAnsi="Calibri"/>
          <w:color w:val="000000"/>
          <w:sz w:val="38"/>
          <w:szCs w:val="38"/>
        </w:rPr>
        <w:t>R</w:t>
      </w:r>
      <w:r w:rsidR="00524A86">
        <w:rPr>
          <w:rFonts w:ascii="Calibri" w:hAnsi="Calibri"/>
          <w:color w:val="000000"/>
          <w:sz w:val="38"/>
          <w:szCs w:val="38"/>
        </w:rPr>
        <w:t>equirements</w:t>
      </w:r>
    </w:p>
    <w:p w:rsidR="00524A86" w:rsidRPr="00524A86" w:rsidRDefault="00524A86" w:rsidP="00524A86">
      <w:pPr>
        <w:numPr>
          <w:ilvl w:val="0"/>
          <w:numId w:val="6"/>
        </w:numPr>
        <w:spacing w:before="0" w:after="75" w:line="375" w:lineRule="atLeast"/>
        <w:ind w:left="709"/>
        <w:textAlignment w:val="baseline"/>
        <w:rPr>
          <w:rFonts w:ascii="Calibri" w:hAnsi="Calibri"/>
          <w:color w:val="171717"/>
          <w:sz w:val="28"/>
          <w:szCs w:val="24"/>
        </w:rPr>
      </w:pPr>
      <w:r w:rsidRPr="00524A86">
        <w:rPr>
          <w:rFonts w:ascii="Calibri" w:hAnsi="Calibri"/>
          <w:color w:val="171717"/>
          <w:sz w:val="24"/>
        </w:rPr>
        <w:t>Ruby-2.0.0</w:t>
      </w:r>
    </w:p>
    <w:p w:rsidR="00524A86" w:rsidRPr="00524A86" w:rsidRDefault="00524A86" w:rsidP="00524A86">
      <w:pPr>
        <w:numPr>
          <w:ilvl w:val="0"/>
          <w:numId w:val="6"/>
        </w:numPr>
        <w:spacing w:before="0" w:after="75" w:line="375" w:lineRule="atLeast"/>
        <w:ind w:left="709"/>
        <w:textAlignment w:val="baseline"/>
        <w:rPr>
          <w:rFonts w:ascii="Calibri" w:hAnsi="Calibri"/>
          <w:color w:val="171717"/>
          <w:sz w:val="24"/>
        </w:rPr>
      </w:pPr>
      <w:r w:rsidRPr="00524A86">
        <w:rPr>
          <w:rFonts w:ascii="Calibri" w:hAnsi="Calibri"/>
          <w:color w:val="171717"/>
          <w:sz w:val="24"/>
        </w:rPr>
        <w:t>Rails-3.2.12</w:t>
      </w:r>
    </w:p>
    <w:p w:rsidR="00524A86" w:rsidRPr="00524A86" w:rsidRDefault="00524A86" w:rsidP="00524A86">
      <w:pPr>
        <w:numPr>
          <w:ilvl w:val="0"/>
          <w:numId w:val="6"/>
        </w:numPr>
        <w:spacing w:before="0" w:after="75" w:line="375" w:lineRule="atLeast"/>
        <w:ind w:left="709"/>
        <w:textAlignment w:val="baseline"/>
        <w:rPr>
          <w:rFonts w:ascii="Calibri" w:hAnsi="Calibri"/>
          <w:color w:val="171717"/>
          <w:sz w:val="24"/>
        </w:rPr>
      </w:pPr>
      <w:proofErr w:type="spellStart"/>
      <w:r w:rsidRPr="00524A86">
        <w:rPr>
          <w:rFonts w:ascii="Calibri" w:hAnsi="Calibri"/>
          <w:color w:val="171717"/>
          <w:sz w:val="24"/>
        </w:rPr>
        <w:t>MySQL</w:t>
      </w:r>
      <w:proofErr w:type="spellEnd"/>
      <w:r w:rsidRPr="00524A86">
        <w:rPr>
          <w:rFonts w:ascii="Calibri" w:hAnsi="Calibri"/>
          <w:color w:val="171717"/>
          <w:sz w:val="24"/>
        </w:rPr>
        <w:t xml:space="preserve"> (Database)</w:t>
      </w:r>
    </w:p>
    <w:p w:rsidR="00524A86" w:rsidRPr="00524A86" w:rsidRDefault="00524A86" w:rsidP="00524A86">
      <w:pPr>
        <w:numPr>
          <w:ilvl w:val="0"/>
          <w:numId w:val="6"/>
        </w:numPr>
        <w:spacing w:before="0" w:after="75" w:line="375" w:lineRule="atLeast"/>
        <w:ind w:left="709"/>
        <w:textAlignment w:val="baseline"/>
        <w:rPr>
          <w:rFonts w:ascii="Calibri" w:hAnsi="Calibri"/>
          <w:color w:val="171717"/>
          <w:sz w:val="24"/>
        </w:rPr>
      </w:pPr>
      <w:r w:rsidRPr="00524A86">
        <w:rPr>
          <w:rFonts w:ascii="Calibri" w:hAnsi="Calibri"/>
          <w:color w:val="171717"/>
          <w:sz w:val="24"/>
        </w:rPr>
        <w:t>Sublime editor(or Any)</w:t>
      </w:r>
    </w:p>
    <w:p w:rsidR="00524A86" w:rsidRPr="00524A86" w:rsidRDefault="00524A86" w:rsidP="00524A86">
      <w:pPr>
        <w:spacing w:after="0" w:line="240" w:lineRule="auto"/>
        <w:rPr>
          <w:rFonts w:ascii="Calibri" w:hAnsi="Calibri"/>
        </w:rPr>
      </w:pPr>
    </w:p>
    <w:p w:rsidR="00524A86" w:rsidRPr="00524A86" w:rsidRDefault="00524A86" w:rsidP="00524A86">
      <w:pPr>
        <w:pStyle w:val="Heading3"/>
        <w:spacing w:before="0"/>
        <w:textAlignment w:val="baseline"/>
        <w:rPr>
          <w:rFonts w:ascii="Calibri" w:hAnsi="Calibri"/>
          <w:color w:val="000000"/>
          <w:sz w:val="38"/>
          <w:szCs w:val="38"/>
        </w:rPr>
      </w:pPr>
      <w:r w:rsidRPr="00524A86">
        <w:rPr>
          <w:rFonts w:ascii="Calibri" w:hAnsi="Calibri"/>
          <w:color w:val="000000"/>
          <w:sz w:val="38"/>
          <w:szCs w:val="38"/>
        </w:rPr>
        <w:t xml:space="preserve">steps to install WakeupSales </w:t>
      </w:r>
      <w:r w:rsidR="00606A50">
        <w:rPr>
          <w:rFonts w:ascii="Calibri" w:hAnsi="Calibri"/>
          <w:color w:val="000000"/>
          <w:sz w:val="38"/>
          <w:szCs w:val="38"/>
        </w:rPr>
        <w:t>SELF-HOSTED CRM</w:t>
      </w:r>
      <w:r w:rsidRPr="00524A86">
        <w:rPr>
          <w:rFonts w:ascii="Calibri" w:hAnsi="Calibri"/>
          <w:color w:val="000000"/>
          <w:sz w:val="38"/>
          <w:szCs w:val="38"/>
        </w:rPr>
        <w:t xml:space="preserve"> in Linux Environment</w:t>
      </w:r>
      <w:r w:rsidR="00606A50">
        <w:rPr>
          <w:rFonts w:ascii="Calibri" w:hAnsi="Calibri"/>
          <w:color w:val="000000"/>
          <w:sz w:val="38"/>
          <w:szCs w:val="38"/>
        </w:rPr>
        <w:t>:-</w:t>
      </w:r>
    </w:p>
    <w:p w:rsidR="00524A86" w:rsidRPr="00524A86" w:rsidRDefault="00524A86" w:rsidP="00524A86">
      <w:pPr>
        <w:pStyle w:val="Heading2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color w:val="428FD0"/>
          <w:sz w:val="38"/>
          <w:szCs w:val="38"/>
        </w:rPr>
      </w:pPr>
      <w:r w:rsidRPr="00524A86">
        <w:rPr>
          <w:rFonts w:ascii="Calibri" w:hAnsi="Calibri"/>
          <w:b/>
          <w:bCs/>
          <w:color w:val="428FD0"/>
          <w:sz w:val="38"/>
          <w:szCs w:val="38"/>
        </w:rPr>
        <w:t>Step 1</w:t>
      </w:r>
    </w:p>
    <w:p w:rsidR="00524A86" w:rsidRPr="00606A50" w:rsidRDefault="00524A86" w:rsidP="00524A86">
      <w:pPr>
        <w:spacing w:line="375" w:lineRule="atLeast"/>
        <w:textAlignment w:val="baseline"/>
        <w:rPr>
          <w:rFonts w:ascii="Calibri" w:hAnsi="Calibri"/>
          <w:color w:val="171717"/>
          <w:sz w:val="28"/>
          <w:szCs w:val="24"/>
        </w:rPr>
      </w:pPr>
      <w:r w:rsidRPr="00606A50">
        <w:rPr>
          <w:rFonts w:ascii="Calibri" w:hAnsi="Calibri"/>
          <w:color w:val="171717"/>
          <w:sz w:val="24"/>
        </w:rPr>
        <w:t xml:space="preserve">Download the </w:t>
      </w:r>
      <w:proofErr w:type="spellStart"/>
      <w:r w:rsidRPr="00606A50">
        <w:rPr>
          <w:rFonts w:ascii="Calibri" w:hAnsi="Calibri"/>
          <w:color w:val="171717"/>
          <w:sz w:val="24"/>
        </w:rPr>
        <w:t>WakeupSales</w:t>
      </w:r>
      <w:proofErr w:type="spellEnd"/>
      <w:r w:rsidRPr="00606A50">
        <w:rPr>
          <w:rFonts w:ascii="Calibri" w:hAnsi="Calibri"/>
          <w:color w:val="171717"/>
          <w:sz w:val="24"/>
        </w:rPr>
        <w:t xml:space="preserve"> Open Source Version URL:</w:t>
      </w:r>
      <w:r w:rsidRPr="00606A50">
        <w:rPr>
          <w:rStyle w:val="apple-converted-space"/>
          <w:rFonts w:ascii="Calibri" w:hAnsi="Calibri"/>
          <w:color w:val="171717"/>
          <w:sz w:val="24"/>
        </w:rPr>
        <w:t> </w:t>
      </w:r>
      <w:hyperlink r:id="rId10" w:tgtFrame="_blank" w:history="1">
        <w:r w:rsidRPr="00606A50">
          <w:rPr>
            <w:rStyle w:val="Hyperlink"/>
            <w:rFonts w:ascii="Calibri" w:hAnsi="Calibri"/>
            <w:color w:val="428FD0"/>
            <w:sz w:val="24"/>
            <w:bdr w:val="none" w:sz="0" w:space="0" w:color="auto" w:frame="1"/>
          </w:rPr>
          <w:t>www.wakeupsales.org</w:t>
        </w:r>
      </w:hyperlink>
      <w:r w:rsidRPr="00606A50">
        <w:rPr>
          <w:rFonts w:ascii="Calibri" w:hAnsi="Calibri"/>
          <w:color w:val="171717"/>
          <w:sz w:val="24"/>
        </w:rPr>
        <w:t>. Extract the archive. Upload all the files and folders to your working directory.</w:t>
      </w:r>
    </w:p>
    <w:p w:rsidR="00524A86" w:rsidRPr="00524A86" w:rsidRDefault="00524A86" w:rsidP="00524A86">
      <w:pPr>
        <w:pStyle w:val="Heading2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color w:val="428FD0"/>
          <w:sz w:val="38"/>
          <w:szCs w:val="38"/>
        </w:rPr>
      </w:pPr>
      <w:r w:rsidRPr="00524A86">
        <w:rPr>
          <w:rFonts w:ascii="Calibri" w:hAnsi="Calibri"/>
          <w:b/>
          <w:bCs/>
          <w:color w:val="428FD0"/>
          <w:sz w:val="38"/>
          <w:szCs w:val="38"/>
        </w:rPr>
        <w:t>Step 2</w:t>
      </w:r>
    </w:p>
    <w:p w:rsidR="00524A86" w:rsidRPr="00606A50" w:rsidRDefault="00524A86" w:rsidP="00524A86">
      <w:pPr>
        <w:spacing w:line="375" w:lineRule="atLeast"/>
        <w:textAlignment w:val="baseline"/>
        <w:rPr>
          <w:rFonts w:ascii="Calibri" w:hAnsi="Calibri"/>
          <w:color w:val="171717"/>
          <w:sz w:val="28"/>
          <w:szCs w:val="24"/>
        </w:rPr>
      </w:pPr>
      <w:r w:rsidRPr="00606A50">
        <w:rPr>
          <w:rFonts w:ascii="Calibri" w:hAnsi="Calibri"/>
          <w:color w:val="171717"/>
          <w:sz w:val="24"/>
        </w:rPr>
        <w:t>Open up the console window in your Linux operating system.</w:t>
      </w:r>
    </w:p>
    <w:p w:rsidR="00524A86" w:rsidRPr="00524A86" w:rsidRDefault="00524A86" w:rsidP="00524A86">
      <w:pPr>
        <w:pStyle w:val="Heading2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color w:val="428FD0"/>
          <w:sz w:val="38"/>
          <w:szCs w:val="38"/>
        </w:rPr>
      </w:pPr>
      <w:r w:rsidRPr="00524A86">
        <w:rPr>
          <w:rFonts w:ascii="Calibri" w:hAnsi="Calibri"/>
          <w:b/>
          <w:bCs/>
          <w:color w:val="428FD0"/>
          <w:sz w:val="38"/>
          <w:szCs w:val="38"/>
        </w:rPr>
        <w:t>Step 3</w:t>
      </w:r>
    </w:p>
    <w:p w:rsidR="00524A86" w:rsidRPr="00606A50" w:rsidRDefault="00524A86" w:rsidP="00524A86">
      <w:pPr>
        <w:spacing w:line="375" w:lineRule="atLeast"/>
        <w:textAlignment w:val="baseline"/>
        <w:rPr>
          <w:rFonts w:ascii="Calibri" w:hAnsi="Calibri"/>
          <w:color w:val="171717"/>
          <w:sz w:val="28"/>
          <w:szCs w:val="24"/>
        </w:rPr>
      </w:pPr>
      <w:r w:rsidRPr="00606A50">
        <w:rPr>
          <w:rFonts w:ascii="Calibri" w:hAnsi="Calibri"/>
          <w:color w:val="171717"/>
          <w:sz w:val="24"/>
        </w:rPr>
        <w:t>First of all, run a quick update to make sure that all of the packages are up to date:</w:t>
      </w:r>
      <w:r w:rsidRPr="00606A50">
        <w:rPr>
          <w:rFonts w:ascii="Calibri" w:hAnsi="Calibri"/>
          <w:color w:val="171717"/>
          <w:sz w:val="24"/>
        </w:rPr>
        <w:br/>
      </w:r>
      <w:proofErr w:type="spellStart"/>
      <w:r w:rsidRPr="00606A50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sudo</w:t>
      </w:r>
      <w:proofErr w:type="spellEnd"/>
      <w:r w:rsidRPr="00606A50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 xml:space="preserve"> apt-get update</w:t>
      </w:r>
    </w:p>
    <w:p w:rsidR="00524A86" w:rsidRPr="00606A50" w:rsidRDefault="00524A86" w:rsidP="00524A86">
      <w:pPr>
        <w:spacing w:line="375" w:lineRule="atLeast"/>
        <w:textAlignment w:val="baseline"/>
        <w:rPr>
          <w:rFonts w:ascii="Calibri" w:hAnsi="Calibri"/>
          <w:color w:val="171717"/>
          <w:sz w:val="24"/>
        </w:rPr>
      </w:pPr>
      <w:r w:rsidRPr="00606A50">
        <w:rPr>
          <w:rFonts w:ascii="Calibri" w:hAnsi="Calibri"/>
          <w:color w:val="171717"/>
          <w:sz w:val="24"/>
        </w:rPr>
        <w:t>If you do not have curl on your system, you can start by installing it:</w:t>
      </w:r>
      <w:r w:rsidRPr="00606A50">
        <w:rPr>
          <w:rFonts w:ascii="Calibri" w:hAnsi="Calibri"/>
          <w:color w:val="171717"/>
          <w:sz w:val="24"/>
        </w:rPr>
        <w:br/>
      </w:r>
      <w:proofErr w:type="spellStart"/>
      <w:r w:rsidRPr="00606A50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sudo</w:t>
      </w:r>
      <w:proofErr w:type="spellEnd"/>
      <w:r w:rsidRPr="00606A50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 xml:space="preserve"> apt-get install curl</w:t>
      </w:r>
    </w:p>
    <w:p w:rsidR="00524A86" w:rsidRPr="00606A50" w:rsidRDefault="00524A86" w:rsidP="00524A86">
      <w:pPr>
        <w:spacing w:line="375" w:lineRule="atLeast"/>
        <w:textAlignment w:val="baseline"/>
        <w:rPr>
          <w:rFonts w:ascii="Calibri" w:hAnsi="Calibri"/>
          <w:color w:val="171717"/>
          <w:sz w:val="24"/>
        </w:rPr>
      </w:pPr>
      <w:r w:rsidRPr="00606A50">
        <w:rPr>
          <w:rFonts w:ascii="Calibri" w:hAnsi="Calibri"/>
          <w:color w:val="171717"/>
          <w:sz w:val="24"/>
        </w:rPr>
        <w:t>To install RVM, open terminal and type in this command:</w:t>
      </w:r>
      <w:r w:rsidRPr="00606A50">
        <w:rPr>
          <w:rFonts w:ascii="Calibri" w:hAnsi="Calibri"/>
          <w:color w:val="171717"/>
          <w:sz w:val="24"/>
        </w:rPr>
        <w:br/>
      </w:r>
      <w:r w:rsidRPr="00606A50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curl -L https://get.rvm.io | bash -s stable</w:t>
      </w:r>
    </w:p>
    <w:p w:rsidR="00524A86" w:rsidRPr="00606A50" w:rsidRDefault="00524A86" w:rsidP="00524A86">
      <w:pPr>
        <w:spacing w:line="375" w:lineRule="atLeast"/>
        <w:textAlignment w:val="baseline"/>
        <w:rPr>
          <w:rFonts w:ascii="Calibri" w:hAnsi="Calibri"/>
          <w:color w:val="171717"/>
          <w:sz w:val="24"/>
        </w:rPr>
      </w:pPr>
      <w:r w:rsidRPr="00606A50">
        <w:rPr>
          <w:rFonts w:ascii="Calibri" w:hAnsi="Calibri"/>
          <w:color w:val="171717"/>
          <w:sz w:val="24"/>
        </w:rPr>
        <w:lastRenderedPageBreak/>
        <w:t>During run the curl -L https://get.rvm.io | bash -s stable If error message is displaying like "</w:t>
      </w:r>
      <w:r w:rsidRPr="00606A50">
        <w:rPr>
          <w:rStyle w:val="igcodeosc"/>
          <w:rFonts w:ascii="Calibri" w:hAnsi="Calibri"/>
          <w:color w:val="000000"/>
          <w:szCs w:val="21"/>
          <w:bdr w:val="none" w:sz="0" w:space="0" w:color="auto" w:frame="1"/>
          <w:shd w:val="clear" w:color="auto" w:fill="DDDDDD"/>
        </w:rPr>
        <w:t>but no GPG software exists to validate it, skipping.</w:t>
      </w:r>
      <w:r w:rsidRPr="00606A50">
        <w:rPr>
          <w:rFonts w:ascii="Calibri" w:hAnsi="Calibri"/>
          <w:color w:val="171717"/>
          <w:sz w:val="24"/>
        </w:rPr>
        <w:t>" then run the following commands.</w:t>
      </w:r>
    </w:p>
    <w:p w:rsidR="00524A86" w:rsidRPr="00606A50" w:rsidRDefault="00524A86" w:rsidP="00606A50">
      <w:pPr>
        <w:numPr>
          <w:ilvl w:val="1"/>
          <w:numId w:val="7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proofErr w:type="spellStart"/>
      <w:r w:rsidRPr="00606A50">
        <w:rPr>
          <w:rFonts w:ascii="Calibri" w:hAnsi="Calibri"/>
          <w:color w:val="171717"/>
          <w:sz w:val="24"/>
        </w:rPr>
        <w:t>sudo</w:t>
      </w:r>
      <w:proofErr w:type="spellEnd"/>
      <w:r w:rsidRPr="00606A50">
        <w:rPr>
          <w:rFonts w:ascii="Calibri" w:hAnsi="Calibri"/>
          <w:color w:val="171717"/>
          <w:sz w:val="24"/>
        </w:rPr>
        <w:t xml:space="preserve"> apt-get install </w:t>
      </w:r>
      <w:proofErr w:type="spellStart"/>
      <w:r w:rsidRPr="00606A50">
        <w:rPr>
          <w:rFonts w:ascii="Calibri" w:hAnsi="Calibri"/>
          <w:color w:val="171717"/>
          <w:sz w:val="24"/>
        </w:rPr>
        <w:t>git</w:t>
      </w:r>
      <w:proofErr w:type="spellEnd"/>
      <w:r w:rsidRPr="00606A50">
        <w:rPr>
          <w:rFonts w:ascii="Calibri" w:hAnsi="Calibri"/>
          <w:color w:val="171717"/>
          <w:sz w:val="24"/>
        </w:rPr>
        <w:t xml:space="preserve">-core curl zlib1g-dev build-essential </w:t>
      </w:r>
      <w:proofErr w:type="spellStart"/>
      <w:r w:rsidRPr="00606A50">
        <w:rPr>
          <w:rFonts w:ascii="Calibri" w:hAnsi="Calibri"/>
          <w:color w:val="171717"/>
          <w:sz w:val="24"/>
        </w:rPr>
        <w:t>libssl</w:t>
      </w:r>
      <w:proofErr w:type="spellEnd"/>
      <w:r w:rsidRPr="00606A50">
        <w:rPr>
          <w:rFonts w:ascii="Calibri" w:hAnsi="Calibri"/>
          <w:color w:val="171717"/>
          <w:sz w:val="24"/>
        </w:rPr>
        <w:t xml:space="preserve">-dev </w:t>
      </w:r>
      <w:proofErr w:type="spellStart"/>
      <w:r w:rsidRPr="00606A50">
        <w:rPr>
          <w:rFonts w:ascii="Calibri" w:hAnsi="Calibri"/>
          <w:color w:val="171717"/>
          <w:sz w:val="24"/>
        </w:rPr>
        <w:t>libreadline</w:t>
      </w:r>
      <w:proofErr w:type="spellEnd"/>
      <w:r w:rsidRPr="00606A50">
        <w:rPr>
          <w:rFonts w:ascii="Calibri" w:hAnsi="Calibri"/>
          <w:color w:val="171717"/>
          <w:sz w:val="24"/>
        </w:rPr>
        <w:t xml:space="preserve">-dev </w:t>
      </w:r>
      <w:proofErr w:type="spellStart"/>
      <w:r w:rsidRPr="00606A50">
        <w:rPr>
          <w:rFonts w:ascii="Calibri" w:hAnsi="Calibri"/>
          <w:color w:val="171717"/>
          <w:sz w:val="24"/>
        </w:rPr>
        <w:t>libyaml</w:t>
      </w:r>
      <w:proofErr w:type="spellEnd"/>
      <w:r w:rsidRPr="00606A50">
        <w:rPr>
          <w:rFonts w:ascii="Calibri" w:hAnsi="Calibri"/>
          <w:color w:val="171717"/>
          <w:sz w:val="24"/>
        </w:rPr>
        <w:t xml:space="preserve">-dev libsqlite3-dev sqlite3 libxml2-dev libxslt1-dev libcurl4-openssl-dev python-software-properties </w:t>
      </w:r>
      <w:proofErr w:type="spellStart"/>
      <w:r w:rsidRPr="00606A50">
        <w:rPr>
          <w:rFonts w:ascii="Calibri" w:hAnsi="Calibri"/>
          <w:color w:val="171717"/>
          <w:sz w:val="24"/>
        </w:rPr>
        <w:t>libffi</w:t>
      </w:r>
      <w:proofErr w:type="spellEnd"/>
      <w:r w:rsidRPr="00606A50">
        <w:rPr>
          <w:rFonts w:ascii="Calibri" w:hAnsi="Calibri"/>
          <w:color w:val="171717"/>
          <w:sz w:val="24"/>
        </w:rPr>
        <w:t xml:space="preserve">-dev </w:t>
      </w:r>
      <w:proofErr w:type="spellStart"/>
      <w:r w:rsidRPr="00606A50">
        <w:rPr>
          <w:rFonts w:ascii="Calibri" w:hAnsi="Calibri"/>
          <w:color w:val="171717"/>
          <w:sz w:val="24"/>
        </w:rPr>
        <w:t>nodejs</w:t>
      </w:r>
      <w:proofErr w:type="spellEnd"/>
    </w:p>
    <w:p w:rsidR="00524A86" w:rsidRPr="00606A50" w:rsidRDefault="00524A86" w:rsidP="00606A50">
      <w:pPr>
        <w:numPr>
          <w:ilvl w:val="1"/>
          <w:numId w:val="7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r w:rsidRPr="00606A50">
        <w:rPr>
          <w:rFonts w:ascii="Calibri" w:hAnsi="Calibri"/>
          <w:color w:val="171717"/>
          <w:sz w:val="24"/>
        </w:rPr>
        <w:t xml:space="preserve">apt-get install </w:t>
      </w:r>
      <w:proofErr w:type="spellStart"/>
      <w:r w:rsidRPr="00606A50">
        <w:rPr>
          <w:rFonts w:ascii="Calibri" w:hAnsi="Calibri"/>
          <w:color w:val="171717"/>
          <w:sz w:val="24"/>
        </w:rPr>
        <w:t>imagemagick</w:t>
      </w:r>
      <w:proofErr w:type="spellEnd"/>
      <w:r w:rsidRPr="00606A50">
        <w:rPr>
          <w:rFonts w:ascii="Calibri" w:hAnsi="Calibri"/>
          <w:color w:val="171717"/>
          <w:sz w:val="24"/>
        </w:rPr>
        <w:t xml:space="preserve"> </w:t>
      </w:r>
      <w:proofErr w:type="spellStart"/>
      <w:r w:rsidRPr="00606A50">
        <w:rPr>
          <w:rFonts w:ascii="Calibri" w:hAnsi="Calibri"/>
          <w:color w:val="171717"/>
          <w:sz w:val="24"/>
        </w:rPr>
        <w:t>imagemagick</w:t>
      </w:r>
      <w:proofErr w:type="spellEnd"/>
      <w:r w:rsidRPr="00606A50">
        <w:rPr>
          <w:rFonts w:ascii="Calibri" w:hAnsi="Calibri"/>
          <w:color w:val="171717"/>
          <w:sz w:val="24"/>
        </w:rPr>
        <w:t>-common</w:t>
      </w:r>
    </w:p>
    <w:p w:rsidR="00524A86" w:rsidRPr="00606A50" w:rsidRDefault="00524A86" w:rsidP="00606A50">
      <w:pPr>
        <w:numPr>
          <w:ilvl w:val="1"/>
          <w:numId w:val="7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r w:rsidRPr="00606A50">
        <w:rPr>
          <w:rFonts w:ascii="Calibri" w:hAnsi="Calibri"/>
          <w:color w:val="171717"/>
          <w:sz w:val="24"/>
        </w:rPr>
        <w:t xml:space="preserve">apt-get install </w:t>
      </w:r>
      <w:proofErr w:type="spellStart"/>
      <w:r w:rsidRPr="00606A50">
        <w:rPr>
          <w:rFonts w:ascii="Calibri" w:hAnsi="Calibri"/>
          <w:color w:val="171717"/>
          <w:sz w:val="24"/>
        </w:rPr>
        <w:t>nginx</w:t>
      </w:r>
      <w:proofErr w:type="spellEnd"/>
    </w:p>
    <w:p w:rsidR="00524A86" w:rsidRPr="00606A50" w:rsidRDefault="00524A86" w:rsidP="00606A50">
      <w:pPr>
        <w:numPr>
          <w:ilvl w:val="1"/>
          <w:numId w:val="7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proofErr w:type="spellStart"/>
      <w:r w:rsidRPr="00606A50">
        <w:rPr>
          <w:rFonts w:ascii="Calibri" w:hAnsi="Calibri"/>
          <w:color w:val="171717"/>
          <w:sz w:val="24"/>
        </w:rPr>
        <w:t>sudo</w:t>
      </w:r>
      <w:proofErr w:type="spellEnd"/>
      <w:r w:rsidRPr="00606A50">
        <w:rPr>
          <w:rFonts w:ascii="Calibri" w:hAnsi="Calibri"/>
          <w:color w:val="171717"/>
          <w:sz w:val="24"/>
        </w:rPr>
        <w:t xml:space="preserve"> apt-get install </w:t>
      </w:r>
      <w:proofErr w:type="spellStart"/>
      <w:r w:rsidRPr="00606A50">
        <w:rPr>
          <w:rFonts w:ascii="Calibri" w:hAnsi="Calibri"/>
          <w:color w:val="171717"/>
          <w:sz w:val="24"/>
        </w:rPr>
        <w:t>libgdbm</w:t>
      </w:r>
      <w:proofErr w:type="spellEnd"/>
      <w:r w:rsidRPr="00606A50">
        <w:rPr>
          <w:rFonts w:ascii="Calibri" w:hAnsi="Calibri"/>
          <w:color w:val="171717"/>
          <w:sz w:val="24"/>
        </w:rPr>
        <w:t xml:space="preserve">-dev libncurses5-dev </w:t>
      </w:r>
      <w:proofErr w:type="spellStart"/>
      <w:r w:rsidRPr="00606A50">
        <w:rPr>
          <w:rFonts w:ascii="Calibri" w:hAnsi="Calibri"/>
          <w:color w:val="171717"/>
          <w:sz w:val="24"/>
        </w:rPr>
        <w:t>automake</w:t>
      </w:r>
      <w:proofErr w:type="spellEnd"/>
      <w:r w:rsidRPr="00606A50">
        <w:rPr>
          <w:rFonts w:ascii="Calibri" w:hAnsi="Calibri"/>
          <w:color w:val="171717"/>
          <w:sz w:val="24"/>
        </w:rPr>
        <w:t xml:space="preserve"> </w:t>
      </w:r>
      <w:proofErr w:type="spellStart"/>
      <w:r w:rsidRPr="00606A50">
        <w:rPr>
          <w:rFonts w:ascii="Calibri" w:hAnsi="Calibri"/>
          <w:color w:val="171717"/>
          <w:sz w:val="24"/>
        </w:rPr>
        <w:t>libtool</w:t>
      </w:r>
      <w:proofErr w:type="spellEnd"/>
      <w:r w:rsidRPr="00606A50">
        <w:rPr>
          <w:rFonts w:ascii="Calibri" w:hAnsi="Calibri"/>
          <w:color w:val="171717"/>
          <w:sz w:val="24"/>
        </w:rPr>
        <w:t xml:space="preserve"> bison </w:t>
      </w:r>
      <w:proofErr w:type="spellStart"/>
      <w:r w:rsidRPr="00606A50">
        <w:rPr>
          <w:rFonts w:ascii="Calibri" w:hAnsi="Calibri"/>
          <w:color w:val="171717"/>
          <w:sz w:val="24"/>
        </w:rPr>
        <w:t>libffi</w:t>
      </w:r>
      <w:proofErr w:type="spellEnd"/>
      <w:r w:rsidRPr="00606A50">
        <w:rPr>
          <w:rFonts w:ascii="Calibri" w:hAnsi="Calibri"/>
          <w:color w:val="171717"/>
          <w:sz w:val="24"/>
        </w:rPr>
        <w:t>-dev</w:t>
      </w:r>
    </w:p>
    <w:p w:rsidR="00524A86" w:rsidRPr="00606A50" w:rsidRDefault="00524A86" w:rsidP="00606A50">
      <w:pPr>
        <w:numPr>
          <w:ilvl w:val="1"/>
          <w:numId w:val="7"/>
        </w:numPr>
        <w:spacing w:before="0" w:after="0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proofErr w:type="spellStart"/>
      <w:r w:rsidRPr="00606A50">
        <w:rPr>
          <w:rFonts w:ascii="Calibri" w:hAnsi="Calibri"/>
          <w:color w:val="171717"/>
          <w:sz w:val="24"/>
        </w:rPr>
        <w:t>gpg</w:t>
      </w:r>
      <w:proofErr w:type="spellEnd"/>
      <w:r w:rsidRPr="00606A50">
        <w:rPr>
          <w:rFonts w:ascii="Calibri" w:hAnsi="Calibri"/>
          <w:color w:val="171717"/>
          <w:sz w:val="24"/>
        </w:rPr>
        <w:t xml:space="preserve"> --</w:t>
      </w:r>
      <w:proofErr w:type="spellStart"/>
      <w:r w:rsidRPr="00606A50">
        <w:rPr>
          <w:rFonts w:ascii="Calibri" w:hAnsi="Calibri"/>
          <w:color w:val="171717"/>
          <w:sz w:val="24"/>
        </w:rPr>
        <w:t>keyserver</w:t>
      </w:r>
      <w:proofErr w:type="spellEnd"/>
      <w:r w:rsidRPr="00606A50">
        <w:rPr>
          <w:rFonts w:ascii="Calibri" w:hAnsi="Calibri"/>
          <w:color w:val="171717"/>
          <w:sz w:val="24"/>
        </w:rPr>
        <w:t xml:space="preserve"> hkp://</w:t>
      </w:r>
      <w:hyperlink r:id="rId11" w:history="1">
        <w:r w:rsidRPr="00606A50">
          <w:rPr>
            <w:rStyle w:val="Hyperlink"/>
            <w:rFonts w:ascii="Calibri" w:hAnsi="Calibri"/>
            <w:color w:val="428FD0"/>
            <w:sz w:val="24"/>
            <w:bdr w:val="none" w:sz="0" w:space="0" w:color="auto" w:frame="1"/>
          </w:rPr>
          <w:t>keys.gnupg.net</w:t>
        </w:r>
      </w:hyperlink>
      <w:r w:rsidRPr="00606A50">
        <w:rPr>
          <w:rStyle w:val="apple-converted-space"/>
          <w:rFonts w:ascii="Calibri" w:hAnsi="Calibri"/>
          <w:color w:val="171717"/>
          <w:sz w:val="24"/>
        </w:rPr>
        <w:t> </w:t>
      </w:r>
      <w:r w:rsidRPr="00606A50">
        <w:rPr>
          <w:rFonts w:ascii="Calibri" w:hAnsi="Calibri"/>
          <w:color w:val="171717"/>
          <w:sz w:val="24"/>
        </w:rPr>
        <w:t>--</w:t>
      </w:r>
      <w:proofErr w:type="spellStart"/>
      <w:r w:rsidRPr="00606A50">
        <w:rPr>
          <w:rFonts w:ascii="Calibri" w:hAnsi="Calibri"/>
          <w:color w:val="171717"/>
          <w:sz w:val="24"/>
        </w:rPr>
        <w:t>recv</w:t>
      </w:r>
      <w:proofErr w:type="spellEnd"/>
      <w:r w:rsidRPr="00606A50">
        <w:rPr>
          <w:rFonts w:ascii="Calibri" w:hAnsi="Calibri"/>
          <w:color w:val="171717"/>
          <w:sz w:val="24"/>
        </w:rPr>
        <w:t>-keys 409B6B1796C275462A1703113804BB82D39DC0E3</w:t>
      </w:r>
    </w:p>
    <w:p w:rsidR="00524A86" w:rsidRPr="00606A50" w:rsidRDefault="00524A86" w:rsidP="00606A50">
      <w:pPr>
        <w:numPr>
          <w:ilvl w:val="1"/>
          <w:numId w:val="7"/>
        </w:numPr>
        <w:spacing w:before="0" w:after="0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r w:rsidRPr="00606A50">
        <w:rPr>
          <w:rFonts w:ascii="Calibri" w:hAnsi="Calibri"/>
          <w:color w:val="171717"/>
          <w:sz w:val="24"/>
        </w:rPr>
        <w:t>curl -</w:t>
      </w:r>
      <w:proofErr w:type="spellStart"/>
      <w:r w:rsidRPr="00606A50">
        <w:rPr>
          <w:rFonts w:ascii="Calibri" w:hAnsi="Calibri"/>
          <w:color w:val="171717"/>
          <w:sz w:val="24"/>
        </w:rPr>
        <w:t>sSL</w:t>
      </w:r>
      <w:proofErr w:type="spellEnd"/>
      <w:r w:rsidRPr="00606A50">
        <w:rPr>
          <w:rStyle w:val="apple-converted-space"/>
          <w:rFonts w:ascii="Calibri" w:hAnsi="Calibri"/>
          <w:color w:val="171717"/>
          <w:sz w:val="24"/>
        </w:rPr>
        <w:t> </w:t>
      </w:r>
      <w:hyperlink r:id="rId12" w:history="1">
        <w:r w:rsidRPr="00606A50">
          <w:rPr>
            <w:rStyle w:val="Hyperlink"/>
            <w:rFonts w:ascii="Calibri" w:hAnsi="Calibri"/>
            <w:color w:val="428FD0"/>
            <w:sz w:val="24"/>
            <w:bdr w:val="none" w:sz="0" w:space="0" w:color="auto" w:frame="1"/>
          </w:rPr>
          <w:t>https://get.rvm.io</w:t>
        </w:r>
      </w:hyperlink>
      <w:r w:rsidRPr="00606A50">
        <w:rPr>
          <w:rStyle w:val="apple-converted-space"/>
          <w:rFonts w:ascii="Calibri" w:hAnsi="Calibri"/>
          <w:color w:val="171717"/>
          <w:sz w:val="24"/>
        </w:rPr>
        <w:t> </w:t>
      </w:r>
      <w:r w:rsidRPr="00606A50">
        <w:rPr>
          <w:rFonts w:ascii="Calibri" w:hAnsi="Calibri"/>
          <w:color w:val="171717"/>
          <w:sz w:val="24"/>
        </w:rPr>
        <w:t>| bash -s stable</w:t>
      </w:r>
    </w:p>
    <w:p w:rsidR="00524A86" w:rsidRPr="00606A50" w:rsidRDefault="00524A86" w:rsidP="00606A50">
      <w:pPr>
        <w:numPr>
          <w:ilvl w:val="1"/>
          <w:numId w:val="7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r w:rsidRPr="00606A50">
        <w:rPr>
          <w:rFonts w:ascii="Calibri" w:hAnsi="Calibri"/>
          <w:color w:val="171717"/>
          <w:sz w:val="24"/>
        </w:rPr>
        <w:t>source /etc/</w:t>
      </w:r>
      <w:proofErr w:type="spellStart"/>
      <w:r w:rsidRPr="00606A50">
        <w:rPr>
          <w:rFonts w:ascii="Calibri" w:hAnsi="Calibri"/>
          <w:color w:val="171717"/>
          <w:sz w:val="24"/>
        </w:rPr>
        <w:t>profile.d</w:t>
      </w:r>
      <w:proofErr w:type="spellEnd"/>
      <w:r w:rsidRPr="00606A50">
        <w:rPr>
          <w:rFonts w:ascii="Calibri" w:hAnsi="Calibri"/>
          <w:color w:val="171717"/>
          <w:sz w:val="24"/>
        </w:rPr>
        <w:t>/rvm.sh</w:t>
      </w:r>
    </w:p>
    <w:p w:rsidR="00524A86" w:rsidRPr="00606A50" w:rsidRDefault="00524A86" w:rsidP="00524A86">
      <w:pPr>
        <w:spacing w:after="0" w:line="375" w:lineRule="atLeast"/>
        <w:textAlignment w:val="baseline"/>
        <w:rPr>
          <w:rFonts w:ascii="Calibri" w:hAnsi="Calibri"/>
          <w:color w:val="171717"/>
          <w:sz w:val="24"/>
        </w:rPr>
      </w:pPr>
      <w:r w:rsidRPr="00606A50">
        <w:rPr>
          <w:rFonts w:ascii="Calibri" w:hAnsi="Calibri"/>
          <w:color w:val="171717"/>
          <w:sz w:val="24"/>
        </w:rPr>
        <w:t>To load RVM, you may first need to exit out of your shell session and start up a new one.</w:t>
      </w:r>
      <w:r w:rsidRPr="00606A50">
        <w:rPr>
          <w:rFonts w:ascii="Calibri" w:hAnsi="Calibri"/>
          <w:color w:val="171717"/>
          <w:sz w:val="24"/>
        </w:rPr>
        <w:br/>
      </w:r>
      <w:r w:rsidRPr="00606A50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source ~/.</w:t>
      </w:r>
      <w:proofErr w:type="spellStart"/>
      <w:r w:rsidRPr="00606A50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rvm</w:t>
      </w:r>
      <w:proofErr w:type="spellEnd"/>
      <w:r w:rsidRPr="00606A50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/scripts/</w:t>
      </w:r>
      <w:proofErr w:type="spellStart"/>
      <w:r w:rsidRPr="00606A50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rvm</w:t>
      </w:r>
      <w:proofErr w:type="spellEnd"/>
    </w:p>
    <w:p w:rsidR="00524A86" w:rsidRPr="00606A50" w:rsidRDefault="00524A86" w:rsidP="00524A86">
      <w:pPr>
        <w:spacing w:line="375" w:lineRule="atLeast"/>
        <w:textAlignment w:val="baseline"/>
        <w:rPr>
          <w:rFonts w:ascii="Calibri" w:hAnsi="Calibri"/>
          <w:color w:val="171717"/>
          <w:sz w:val="24"/>
        </w:rPr>
      </w:pPr>
      <w:r w:rsidRPr="00606A50">
        <w:rPr>
          <w:rFonts w:ascii="Calibri" w:hAnsi="Calibri"/>
          <w:color w:val="171717"/>
          <w:sz w:val="24"/>
        </w:rPr>
        <w:t xml:space="preserve">In order to work, RVM has some of its own </w:t>
      </w:r>
      <w:proofErr w:type="spellStart"/>
      <w:r w:rsidRPr="00606A50">
        <w:rPr>
          <w:rFonts w:ascii="Calibri" w:hAnsi="Calibri"/>
          <w:color w:val="171717"/>
          <w:sz w:val="24"/>
        </w:rPr>
        <w:t>dependancies</w:t>
      </w:r>
      <w:proofErr w:type="spellEnd"/>
      <w:r w:rsidRPr="00606A50">
        <w:rPr>
          <w:rFonts w:ascii="Calibri" w:hAnsi="Calibri"/>
          <w:color w:val="171717"/>
          <w:sz w:val="24"/>
        </w:rPr>
        <w:t xml:space="preserve"> that need to be installed. To automatically install them:</w:t>
      </w:r>
      <w:r w:rsidRPr="00606A50">
        <w:rPr>
          <w:rFonts w:ascii="Calibri" w:hAnsi="Calibri"/>
          <w:color w:val="171717"/>
          <w:sz w:val="24"/>
        </w:rPr>
        <w:br/>
      </w:r>
      <w:proofErr w:type="spellStart"/>
      <w:r w:rsidRPr="00606A50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rvm</w:t>
      </w:r>
      <w:proofErr w:type="spellEnd"/>
      <w:r w:rsidRPr="00606A50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 xml:space="preserve"> requirements</w:t>
      </w:r>
    </w:p>
    <w:p w:rsidR="00524A86" w:rsidRPr="00606A50" w:rsidRDefault="00524A86" w:rsidP="00524A86">
      <w:pPr>
        <w:spacing w:line="375" w:lineRule="atLeast"/>
        <w:textAlignment w:val="baseline"/>
        <w:rPr>
          <w:rFonts w:ascii="Calibri" w:hAnsi="Calibri"/>
          <w:color w:val="171717"/>
          <w:sz w:val="24"/>
        </w:rPr>
      </w:pPr>
      <w:r w:rsidRPr="00606A50">
        <w:rPr>
          <w:rFonts w:ascii="Calibri" w:hAnsi="Calibri"/>
          <w:color w:val="171717"/>
          <w:sz w:val="24"/>
        </w:rPr>
        <w:t>You may need to enter your root password to allow the installation of these dependencies.</w:t>
      </w:r>
    </w:p>
    <w:p w:rsidR="00524A86" w:rsidRPr="00524A86" w:rsidRDefault="00524A86" w:rsidP="00524A86">
      <w:pPr>
        <w:pStyle w:val="Heading2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color w:val="428FD0"/>
          <w:sz w:val="38"/>
          <w:szCs w:val="38"/>
        </w:rPr>
      </w:pPr>
      <w:r w:rsidRPr="00524A86">
        <w:rPr>
          <w:rFonts w:ascii="Calibri" w:hAnsi="Calibri"/>
          <w:b/>
          <w:bCs/>
          <w:color w:val="428FD0"/>
          <w:sz w:val="38"/>
          <w:szCs w:val="38"/>
        </w:rPr>
        <w:t>Step 4</w:t>
      </w:r>
    </w:p>
    <w:p w:rsidR="00524A86" w:rsidRPr="00606A50" w:rsidRDefault="00524A86" w:rsidP="00524A86">
      <w:pPr>
        <w:spacing w:line="375" w:lineRule="atLeast"/>
        <w:textAlignment w:val="baseline"/>
        <w:rPr>
          <w:rFonts w:ascii="Calibri" w:hAnsi="Calibri"/>
          <w:color w:val="171717"/>
          <w:sz w:val="28"/>
          <w:szCs w:val="24"/>
        </w:rPr>
      </w:pPr>
      <w:r w:rsidRPr="00606A50">
        <w:rPr>
          <w:rFonts w:ascii="Calibri" w:hAnsi="Calibri"/>
          <w:color w:val="171717"/>
          <w:sz w:val="24"/>
        </w:rPr>
        <w:t>Install the ruby version-2.0.0 by typing</w:t>
      </w:r>
      <w:r w:rsidRPr="00606A50">
        <w:rPr>
          <w:rStyle w:val="apple-converted-space"/>
          <w:rFonts w:ascii="Calibri" w:hAnsi="Calibri"/>
          <w:color w:val="171717"/>
          <w:sz w:val="24"/>
        </w:rPr>
        <w:t> </w:t>
      </w:r>
      <w:proofErr w:type="spellStart"/>
      <w:r w:rsidRPr="00606A50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rvm</w:t>
      </w:r>
      <w:proofErr w:type="spellEnd"/>
      <w:r w:rsidRPr="00606A50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 xml:space="preserve"> install 2.0.0</w:t>
      </w:r>
      <w:r w:rsidRPr="00606A50">
        <w:rPr>
          <w:rStyle w:val="apple-converted-space"/>
          <w:rFonts w:ascii="Calibri" w:hAnsi="Calibri"/>
          <w:color w:val="171717"/>
          <w:sz w:val="24"/>
        </w:rPr>
        <w:t> </w:t>
      </w:r>
      <w:r w:rsidRPr="00606A50">
        <w:rPr>
          <w:rFonts w:ascii="Calibri" w:hAnsi="Calibri"/>
          <w:color w:val="171717"/>
          <w:sz w:val="24"/>
        </w:rPr>
        <w:t>in the console. It will install all the required stuffs for ruby-2.0.0. You can check the version by typing</w:t>
      </w:r>
      <w:r w:rsidRPr="00606A50">
        <w:rPr>
          <w:rStyle w:val="apple-converted-space"/>
          <w:rFonts w:ascii="Calibri" w:hAnsi="Calibri"/>
          <w:color w:val="171717"/>
          <w:sz w:val="24"/>
        </w:rPr>
        <w:t> </w:t>
      </w:r>
      <w:r w:rsidRPr="00606A50">
        <w:rPr>
          <w:rFonts w:ascii="Calibri" w:hAnsi="Calibri"/>
          <w:color w:val="171717"/>
          <w:sz w:val="24"/>
        </w:rPr>
        <w:br/>
      </w:r>
      <w:proofErr w:type="spellStart"/>
      <w:r w:rsidRPr="00606A50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rvm</w:t>
      </w:r>
      <w:proofErr w:type="spellEnd"/>
      <w:r w:rsidRPr="00606A50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 xml:space="preserve"> list</w:t>
      </w:r>
      <w:r w:rsidRPr="00606A50">
        <w:rPr>
          <w:rFonts w:ascii="Calibri" w:hAnsi="Calibri"/>
          <w:color w:val="171717"/>
          <w:sz w:val="24"/>
        </w:rPr>
        <w:t>.</w:t>
      </w:r>
    </w:p>
    <w:p w:rsidR="00524A86" w:rsidRPr="00524A86" w:rsidRDefault="00524A86" w:rsidP="00524A86">
      <w:pPr>
        <w:pStyle w:val="Heading2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color w:val="428FD0"/>
          <w:sz w:val="38"/>
          <w:szCs w:val="38"/>
        </w:rPr>
      </w:pPr>
      <w:r w:rsidRPr="00524A86">
        <w:rPr>
          <w:rFonts w:ascii="Calibri" w:hAnsi="Calibri"/>
          <w:b/>
          <w:bCs/>
          <w:color w:val="428FD0"/>
          <w:sz w:val="38"/>
          <w:szCs w:val="38"/>
        </w:rPr>
        <w:t>Step 5</w:t>
      </w:r>
    </w:p>
    <w:p w:rsidR="00524A86" w:rsidRPr="00606A50" w:rsidRDefault="00524A86" w:rsidP="00524A86">
      <w:pPr>
        <w:spacing w:line="375" w:lineRule="atLeast"/>
        <w:textAlignment w:val="baseline"/>
        <w:rPr>
          <w:rFonts w:ascii="Calibri" w:hAnsi="Calibri"/>
          <w:color w:val="171717"/>
          <w:sz w:val="28"/>
          <w:szCs w:val="24"/>
        </w:rPr>
      </w:pPr>
      <w:r w:rsidRPr="00606A50">
        <w:rPr>
          <w:rFonts w:ascii="Calibri" w:hAnsi="Calibri"/>
          <w:color w:val="171717"/>
          <w:sz w:val="24"/>
        </w:rPr>
        <w:t>Use the installed ruby version by typing</w:t>
      </w:r>
      <w:r w:rsidRPr="00606A50">
        <w:rPr>
          <w:rStyle w:val="apple-converted-space"/>
          <w:rFonts w:ascii="Calibri" w:hAnsi="Calibri"/>
          <w:color w:val="171717"/>
          <w:sz w:val="24"/>
        </w:rPr>
        <w:t> </w:t>
      </w:r>
      <w:proofErr w:type="spellStart"/>
      <w:r w:rsidRPr="00606A50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rvm</w:t>
      </w:r>
      <w:proofErr w:type="spellEnd"/>
      <w:r w:rsidRPr="00606A50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 xml:space="preserve"> use ruby-2.0.0</w:t>
      </w:r>
      <w:r w:rsidRPr="00606A50">
        <w:rPr>
          <w:rFonts w:ascii="Calibri" w:hAnsi="Calibri"/>
          <w:color w:val="171717"/>
          <w:sz w:val="24"/>
        </w:rPr>
        <w:t>.</w:t>
      </w:r>
    </w:p>
    <w:p w:rsidR="00524A86" w:rsidRPr="00524A86" w:rsidRDefault="00524A86" w:rsidP="00524A86">
      <w:pPr>
        <w:pStyle w:val="Heading2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color w:val="428FD0"/>
          <w:sz w:val="38"/>
          <w:szCs w:val="38"/>
        </w:rPr>
      </w:pPr>
      <w:r w:rsidRPr="00524A86">
        <w:rPr>
          <w:rFonts w:ascii="Calibri" w:hAnsi="Calibri"/>
          <w:b/>
          <w:bCs/>
          <w:color w:val="428FD0"/>
          <w:sz w:val="38"/>
          <w:szCs w:val="38"/>
        </w:rPr>
        <w:t>Step 6</w:t>
      </w:r>
    </w:p>
    <w:p w:rsidR="00524A86" w:rsidRPr="00606A50" w:rsidRDefault="00524A86" w:rsidP="00524A86">
      <w:pPr>
        <w:spacing w:line="375" w:lineRule="atLeast"/>
        <w:textAlignment w:val="baseline"/>
        <w:rPr>
          <w:rFonts w:ascii="Calibri" w:hAnsi="Calibri"/>
          <w:color w:val="171717"/>
          <w:sz w:val="28"/>
          <w:szCs w:val="24"/>
        </w:rPr>
      </w:pPr>
      <w:r w:rsidRPr="00606A50">
        <w:rPr>
          <w:rFonts w:ascii="Calibri" w:hAnsi="Calibri"/>
          <w:color w:val="171717"/>
          <w:sz w:val="24"/>
        </w:rPr>
        <w:t xml:space="preserve">If </w:t>
      </w:r>
      <w:proofErr w:type="spellStart"/>
      <w:r w:rsidRPr="00606A50">
        <w:rPr>
          <w:rFonts w:ascii="Calibri" w:hAnsi="Calibri"/>
          <w:color w:val="171717"/>
          <w:sz w:val="24"/>
        </w:rPr>
        <w:t>mysql</w:t>
      </w:r>
      <w:proofErr w:type="spellEnd"/>
      <w:r w:rsidRPr="00606A50">
        <w:rPr>
          <w:rFonts w:ascii="Calibri" w:hAnsi="Calibri"/>
          <w:color w:val="171717"/>
          <w:sz w:val="24"/>
        </w:rPr>
        <w:t xml:space="preserve"> not installed then run the following commands otherwise skip it.</w:t>
      </w:r>
    </w:p>
    <w:p w:rsidR="00524A86" w:rsidRPr="00606A50" w:rsidRDefault="00524A86" w:rsidP="00606A50">
      <w:pPr>
        <w:numPr>
          <w:ilvl w:val="1"/>
          <w:numId w:val="7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r w:rsidRPr="00606A50">
        <w:rPr>
          <w:rFonts w:ascii="Calibri" w:hAnsi="Calibri"/>
          <w:color w:val="171717"/>
          <w:sz w:val="24"/>
        </w:rPr>
        <w:t>apt-get install mysql-client-core-5.5</w:t>
      </w:r>
    </w:p>
    <w:p w:rsidR="00524A86" w:rsidRPr="00606A50" w:rsidRDefault="00524A86" w:rsidP="00606A50">
      <w:pPr>
        <w:numPr>
          <w:ilvl w:val="1"/>
          <w:numId w:val="7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r w:rsidRPr="00606A50">
        <w:rPr>
          <w:rFonts w:ascii="Calibri" w:hAnsi="Calibri"/>
          <w:color w:val="171717"/>
          <w:sz w:val="24"/>
        </w:rPr>
        <w:lastRenderedPageBreak/>
        <w:t xml:space="preserve">apt-get install </w:t>
      </w:r>
      <w:proofErr w:type="spellStart"/>
      <w:r w:rsidRPr="00606A50">
        <w:rPr>
          <w:rFonts w:ascii="Calibri" w:hAnsi="Calibri"/>
          <w:color w:val="171717"/>
          <w:sz w:val="24"/>
        </w:rPr>
        <w:t>mysql</w:t>
      </w:r>
      <w:proofErr w:type="spellEnd"/>
      <w:r w:rsidRPr="00606A50">
        <w:rPr>
          <w:rFonts w:ascii="Calibri" w:hAnsi="Calibri"/>
          <w:color w:val="171717"/>
          <w:sz w:val="24"/>
        </w:rPr>
        <w:t xml:space="preserve">-server </w:t>
      </w:r>
      <w:proofErr w:type="spellStart"/>
      <w:r w:rsidRPr="00606A50">
        <w:rPr>
          <w:rFonts w:ascii="Calibri" w:hAnsi="Calibri"/>
          <w:color w:val="171717"/>
          <w:sz w:val="24"/>
        </w:rPr>
        <w:t>mysql</w:t>
      </w:r>
      <w:proofErr w:type="spellEnd"/>
      <w:r w:rsidRPr="00606A50">
        <w:rPr>
          <w:rFonts w:ascii="Calibri" w:hAnsi="Calibri"/>
          <w:color w:val="171717"/>
          <w:sz w:val="24"/>
        </w:rPr>
        <w:t>-client</w:t>
      </w:r>
    </w:p>
    <w:p w:rsidR="00524A86" w:rsidRPr="00606A50" w:rsidRDefault="00524A86" w:rsidP="00524A86">
      <w:pPr>
        <w:spacing w:after="0" w:line="375" w:lineRule="atLeast"/>
        <w:textAlignment w:val="baseline"/>
        <w:rPr>
          <w:rFonts w:ascii="Calibri" w:hAnsi="Calibri"/>
          <w:color w:val="171717"/>
          <w:sz w:val="24"/>
        </w:rPr>
      </w:pPr>
      <w:r w:rsidRPr="00606A50">
        <w:rPr>
          <w:rFonts w:ascii="Calibri" w:hAnsi="Calibri"/>
          <w:color w:val="171717"/>
          <w:sz w:val="24"/>
        </w:rPr>
        <w:t>Go to the downloaded folder of the app and navigate to the</w:t>
      </w:r>
      <w:r w:rsidRPr="00606A50">
        <w:rPr>
          <w:rStyle w:val="apple-converted-space"/>
          <w:rFonts w:ascii="Calibri" w:hAnsi="Calibri"/>
          <w:color w:val="171717"/>
          <w:sz w:val="24"/>
        </w:rPr>
        <w:t> </w:t>
      </w:r>
      <w:proofErr w:type="spellStart"/>
      <w:r w:rsidRPr="00606A50">
        <w:rPr>
          <w:rFonts w:ascii="Calibri" w:hAnsi="Calibri"/>
          <w:b/>
          <w:bCs/>
          <w:color w:val="171717"/>
          <w:sz w:val="24"/>
          <w:bdr w:val="none" w:sz="0" w:space="0" w:color="auto" w:frame="1"/>
        </w:rPr>
        <w:t>config</w:t>
      </w:r>
      <w:proofErr w:type="spellEnd"/>
      <w:r w:rsidRPr="00606A50">
        <w:rPr>
          <w:rStyle w:val="apple-converted-space"/>
          <w:rFonts w:ascii="Calibri" w:hAnsi="Calibri"/>
          <w:color w:val="171717"/>
          <w:sz w:val="24"/>
        </w:rPr>
        <w:t> </w:t>
      </w:r>
      <w:r w:rsidRPr="00606A50">
        <w:rPr>
          <w:rFonts w:ascii="Calibri" w:hAnsi="Calibri"/>
          <w:color w:val="171717"/>
          <w:sz w:val="24"/>
        </w:rPr>
        <w:t>folder. Open the</w:t>
      </w:r>
      <w:r w:rsidRPr="00606A50">
        <w:rPr>
          <w:rStyle w:val="apple-converted-space"/>
          <w:rFonts w:ascii="Calibri" w:hAnsi="Calibri"/>
          <w:color w:val="171717"/>
          <w:sz w:val="24"/>
        </w:rPr>
        <w:t> </w:t>
      </w:r>
      <w:r w:rsidRPr="00606A50">
        <w:rPr>
          <w:rFonts w:ascii="Calibri" w:hAnsi="Calibri"/>
          <w:b/>
          <w:bCs/>
          <w:color w:val="171717"/>
          <w:sz w:val="24"/>
          <w:bdr w:val="none" w:sz="0" w:space="0" w:color="auto" w:frame="1"/>
        </w:rPr>
        <w:t>database.yml</w:t>
      </w:r>
      <w:r w:rsidRPr="00606A50">
        <w:rPr>
          <w:rStyle w:val="apple-converted-space"/>
          <w:rFonts w:ascii="Calibri" w:hAnsi="Calibri"/>
          <w:color w:val="171717"/>
          <w:sz w:val="24"/>
        </w:rPr>
        <w:t> </w:t>
      </w:r>
      <w:r w:rsidRPr="00606A50">
        <w:rPr>
          <w:rFonts w:ascii="Calibri" w:hAnsi="Calibri"/>
          <w:color w:val="171717"/>
          <w:sz w:val="24"/>
        </w:rPr>
        <w:t>file to set the</w:t>
      </w:r>
      <w:r w:rsidRPr="00606A50">
        <w:rPr>
          <w:rStyle w:val="apple-converted-space"/>
          <w:rFonts w:ascii="Calibri" w:hAnsi="Calibri"/>
          <w:color w:val="171717"/>
          <w:sz w:val="24"/>
        </w:rPr>
        <w:t> </w:t>
      </w:r>
      <w:r w:rsidRPr="00606A50">
        <w:rPr>
          <w:rFonts w:ascii="Calibri" w:hAnsi="Calibri"/>
          <w:b/>
          <w:bCs/>
          <w:color w:val="171717"/>
          <w:sz w:val="24"/>
          <w:bdr w:val="none" w:sz="0" w:space="0" w:color="auto" w:frame="1"/>
        </w:rPr>
        <w:t>username</w:t>
      </w:r>
      <w:r w:rsidRPr="00606A50">
        <w:rPr>
          <w:rStyle w:val="apple-converted-space"/>
          <w:rFonts w:ascii="Calibri" w:hAnsi="Calibri"/>
          <w:color w:val="171717"/>
          <w:sz w:val="24"/>
        </w:rPr>
        <w:t> </w:t>
      </w:r>
      <w:r w:rsidRPr="00606A50">
        <w:rPr>
          <w:rFonts w:ascii="Calibri" w:hAnsi="Calibri"/>
          <w:color w:val="171717"/>
          <w:sz w:val="24"/>
        </w:rPr>
        <w:t>and</w:t>
      </w:r>
      <w:r w:rsidRPr="00606A50">
        <w:rPr>
          <w:rStyle w:val="apple-converted-space"/>
          <w:rFonts w:ascii="Calibri" w:hAnsi="Calibri"/>
          <w:color w:val="171717"/>
          <w:sz w:val="24"/>
        </w:rPr>
        <w:t> </w:t>
      </w:r>
      <w:r w:rsidRPr="00606A50">
        <w:rPr>
          <w:rFonts w:ascii="Calibri" w:hAnsi="Calibri"/>
          <w:b/>
          <w:bCs/>
          <w:color w:val="171717"/>
          <w:sz w:val="24"/>
          <w:bdr w:val="none" w:sz="0" w:space="0" w:color="auto" w:frame="1"/>
        </w:rPr>
        <w:t>password</w:t>
      </w:r>
      <w:r w:rsidRPr="00606A50">
        <w:rPr>
          <w:rStyle w:val="apple-converted-space"/>
          <w:rFonts w:ascii="Calibri" w:hAnsi="Calibri"/>
          <w:color w:val="171717"/>
          <w:sz w:val="24"/>
        </w:rPr>
        <w:t> </w:t>
      </w:r>
      <w:r w:rsidRPr="00606A50">
        <w:rPr>
          <w:rFonts w:ascii="Calibri" w:hAnsi="Calibri"/>
          <w:color w:val="171717"/>
          <w:sz w:val="24"/>
        </w:rPr>
        <w:t xml:space="preserve">of your </w:t>
      </w:r>
      <w:proofErr w:type="spellStart"/>
      <w:r w:rsidRPr="00606A50">
        <w:rPr>
          <w:rFonts w:ascii="Calibri" w:hAnsi="Calibri"/>
          <w:color w:val="171717"/>
          <w:sz w:val="24"/>
        </w:rPr>
        <w:t>mysql</w:t>
      </w:r>
      <w:proofErr w:type="spellEnd"/>
      <w:r w:rsidRPr="00606A50">
        <w:rPr>
          <w:rFonts w:ascii="Calibri" w:hAnsi="Calibri"/>
          <w:color w:val="171717"/>
          <w:sz w:val="24"/>
        </w:rPr>
        <w:t>.</w:t>
      </w:r>
    </w:p>
    <w:p w:rsidR="00524A86" w:rsidRPr="00524A86" w:rsidRDefault="00524A86" w:rsidP="00524A86">
      <w:pPr>
        <w:pStyle w:val="Heading2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color w:val="428FD0"/>
          <w:sz w:val="38"/>
          <w:szCs w:val="38"/>
        </w:rPr>
      </w:pPr>
      <w:r w:rsidRPr="00524A86">
        <w:rPr>
          <w:rFonts w:ascii="Calibri" w:hAnsi="Calibri"/>
          <w:b/>
          <w:bCs/>
          <w:color w:val="428FD0"/>
          <w:sz w:val="38"/>
          <w:szCs w:val="38"/>
        </w:rPr>
        <w:t>Step 7</w:t>
      </w:r>
    </w:p>
    <w:p w:rsidR="00524A86" w:rsidRPr="00606A50" w:rsidRDefault="00524A86" w:rsidP="00524A86">
      <w:pPr>
        <w:spacing w:line="375" w:lineRule="atLeast"/>
        <w:textAlignment w:val="baseline"/>
        <w:rPr>
          <w:rFonts w:ascii="Calibri" w:hAnsi="Calibri"/>
          <w:color w:val="171717"/>
          <w:sz w:val="28"/>
          <w:szCs w:val="24"/>
        </w:rPr>
      </w:pPr>
      <w:r w:rsidRPr="00606A50">
        <w:rPr>
          <w:rFonts w:ascii="Calibri" w:hAnsi="Calibri"/>
          <w:color w:val="171717"/>
          <w:sz w:val="24"/>
        </w:rPr>
        <w:t>Go the downloaded source code from console like below.</w:t>
      </w:r>
    </w:p>
    <w:p w:rsidR="00524A86" w:rsidRPr="00524A86" w:rsidRDefault="00524A86" w:rsidP="00524A86">
      <w:pPr>
        <w:numPr>
          <w:ilvl w:val="1"/>
          <w:numId w:val="8"/>
        </w:numPr>
        <w:shd w:val="clear" w:color="auto" w:fill="DDDDDD"/>
        <w:spacing w:before="75" w:after="75" w:line="375" w:lineRule="atLeast"/>
        <w:ind w:left="0"/>
        <w:textAlignment w:val="baseline"/>
        <w:rPr>
          <w:rFonts w:ascii="Calibri" w:hAnsi="Calibri"/>
          <w:b/>
          <w:bCs/>
          <w:color w:val="000000"/>
          <w:sz w:val="21"/>
          <w:szCs w:val="21"/>
        </w:rPr>
      </w:pPr>
      <w:proofErr w:type="spellStart"/>
      <w:r w:rsidRPr="00524A86">
        <w:rPr>
          <w:rFonts w:ascii="Calibri" w:hAnsi="Calibri"/>
          <w:b/>
          <w:bCs/>
          <w:color w:val="000000"/>
          <w:sz w:val="21"/>
          <w:szCs w:val="21"/>
        </w:rPr>
        <w:t>cd</w:t>
      </w:r>
      <w:proofErr w:type="spellEnd"/>
      <w:r w:rsidRPr="00524A86">
        <w:rPr>
          <w:rFonts w:ascii="Calibri" w:hAnsi="Calibri"/>
          <w:b/>
          <w:bCs/>
          <w:color w:val="000000"/>
          <w:sz w:val="21"/>
          <w:szCs w:val="21"/>
        </w:rPr>
        <w:t xml:space="preserve"> /downloads/Wakeupsales</w:t>
      </w:r>
    </w:p>
    <w:p w:rsidR="00524A86" w:rsidRPr="00524A86" w:rsidRDefault="00524A86" w:rsidP="00524A86">
      <w:pPr>
        <w:pStyle w:val="Heading2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b/>
          <w:bCs/>
          <w:color w:val="428FD0"/>
          <w:sz w:val="38"/>
          <w:szCs w:val="38"/>
        </w:rPr>
      </w:pPr>
      <w:r w:rsidRPr="00524A86">
        <w:rPr>
          <w:rFonts w:ascii="Calibri" w:hAnsi="Calibri"/>
          <w:b/>
          <w:bCs/>
          <w:color w:val="428FD0"/>
          <w:sz w:val="38"/>
          <w:szCs w:val="38"/>
        </w:rPr>
        <w:t>Step 8</w:t>
      </w:r>
    </w:p>
    <w:p w:rsidR="00524A86" w:rsidRPr="00606A50" w:rsidRDefault="00524A86" w:rsidP="00524A86">
      <w:pPr>
        <w:spacing w:line="375" w:lineRule="atLeast"/>
        <w:textAlignment w:val="baseline"/>
        <w:rPr>
          <w:rFonts w:ascii="Calibri" w:hAnsi="Calibri"/>
          <w:color w:val="171717"/>
          <w:sz w:val="28"/>
          <w:szCs w:val="24"/>
        </w:rPr>
      </w:pPr>
      <w:r w:rsidRPr="00606A50">
        <w:rPr>
          <w:rFonts w:ascii="Calibri" w:hAnsi="Calibri"/>
          <w:color w:val="171717"/>
          <w:sz w:val="24"/>
        </w:rPr>
        <w:t>Run the command</w:t>
      </w:r>
      <w:r w:rsidRPr="00606A50">
        <w:rPr>
          <w:rStyle w:val="apple-converted-space"/>
          <w:rFonts w:ascii="Calibri" w:hAnsi="Calibri"/>
          <w:color w:val="171717"/>
          <w:sz w:val="24"/>
        </w:rPr>
        <w:t> </w:t>
      </w:r>
      <w:r w:rsidRPr="00606A50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bundle</w:t>
      </w:r>
      <w:r w:rsidRPr="00606A50">
        <w:rPr>
          <w:rFonts w:ascii="Calibri" w:hAnsi="Calibri"/>
          <w:color w:val="171717"/>
          <w:sz w:val="24"/>
        </w:rPr>
        <w:t>. It will install the rails version as well as all the gems and there dependency gem files also.</w:t>
      </w:r>
    </w:p>
    <w:p w:rsidR="00524A86" w:rsidRPr="00606A50" w:rsidRDefault="00524A86" w:rsidP="00524A86">
      <w:pPr>
        <w:spacing w:line="375" w:lineRule="atLeast"/>
        <w:textAlignment w:val="baseline"/>
        <w:rPr>
          <w:rFonts w:ascii="Calibri" w:hAnsi="Calibri"/>
          <w:color w:val="171717"/>
          <w:sz w:val="24"/>
        </w:rPr>
      </w:pPr>
      <w:r w:rsidRPr="00606A50">
        <w:rPr>
          <w:rFonts w:ascii="Calibri" w:hAnsi="Calibri"/>
          <w:b/>
          <w:bCs/>
          <w:i/>
          <w:iCs/>
          <w:color w:val="171717"/>
          <w:sz w:val="24"/>
          <w:bdr w:val="none" w:sz="0" w:space="0" w:color="auto" w:frame="1"/>
        </w:rPr>
        <w:t>Note:</w:t>
      </w:r>
      <w:r w:rsidRPr="00606A50">
        <w:rPr>
          <w:rStyle w:val="apple-converted-space"/>
          <w:rFonts w:ascii="Calibri" w:hAnsi="Calibri"/>
          <w:color w:val="171717"/>
          <w:sz w:val="24"/>
        </w:rPr>
        <w:t> </w:t>
      </w:r>
      <w:r w:rsidRPr="00606A50">
        <w:rPr>
          <w:rFonts w:ascii="Calibri" w:hAnsi="Calibri"/>
          <w:color w:val="171717"/>
          <w:sz w:val="24"/>
        </w:rPr>
        <w:t>If you face problem like "bundle command not found". Install the bundle gem by</w:t>
      </w:r>
      <w:r w:rsidRPr="00606A50">
        <w:rPr>
          <w:rStyle w:val="apple-converted-space"/>
          <w:rFonts w:ascii="Calibri" w:hAnsi="Calibri"/>
          <w:color w:val="171717"/>
          <w:sz w:val="24"/>
        </w:rPr>
        <w:t> </w:t>
      </w:r>
      <w:r w:rsidRPr="00606A50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gem install bundler</w:t>
      </w:r>
    </w:p>
    <w:p w:rsidR="00524A86" w:rsidRPr="00606A50" w:rsidRDefault="00524A86" w:rsidP="00524A86">
      <w:pPr>
        <w:pStyle w:val="NormalWeb"/>
        <w:spacing w:before="225" w:beforeAutospacing="0" w:after="75" w:afterAutospacing="0" w:line="375" w:lineRule="atLeast"/>
        <w:textAlignment w:val="baseline"/>
        <w:rPr>
          <w:rFonts w:ascii="Calibri" w:hAnsi="Calibri"/>
          <w:color w:val="171717"/>
          <w:szCs w:val="23"/>
        </w:rPr>
      </w:pPr>
      <w:r w:rsidRPr="00606A50">
        <w:rPr>
          <w:rFonts w:ascii="Calibri" w:hAnsi="Calibri"/>
          <w:color w:val="171717"/>
          <w:szCs w:val="23"/>
        </w:rPr>
        <w:t>If following error occurred during run the bundle command</w:t>
      </w:r>
    </w:p>
    <w:p w:rsidR="00524A86" w:rsidRPr="00606A50" w:rsidRDefault="00524A86" w:rsidP="00524A86">
      <w:pPr>
        <w:pStyle w:val="igcodeosc1"/>
        <w:shd w:val="clear" w:color="auto" w:fill="DDDDDD"/>
        <w:spacing w:before="75" w:beforeAutospacing="0" w:after="75" w:afterAutospacing="0" w:line="375" w:lineRule="atLeast"/>
        <w:textAlignment w:val="baseline"/>
        <w:rPr>
          <w:rFonts w:ascii="Calibri" w:hAnsi="Calibri"/>
          <w:b/>
          <w:bCs/>
          <w:color w:val="000000"/>
          <w:szCs w:val="23"/>
        </w:rPr>
      </w:pPr>
      <w:r w:rsidRPr="00606A50">
        <w:rPr>
          <w:rFonts w:ascii="Calibri" w:hAnsi="Calibri"/>
          <w:b/>
          <w:bCs/>
          <w:color w:val="000000"/>
          <w:szCs w:val="23"/>
        </w:rPr>
        <w:t>An error occurred while installing mysql2 (0.3.18), and Bundler cannot continue. Make sure that `gem install mysql2 -v '0.3.18'` succeeds before bundling.</w:t>
      </w:r>
    </w:p>
    <w:p w:rsidR="00524A86" w:rsidRPr="00606A50" w:rsidRDefault="00524A86" w:rsidP="00524A86">
      <w:pPr>
        <w:pStyle w:val="NormalWeb"/>
        <w:spacing w:before="0" w:beforeAutospacing="0" w:after="75" w:afterAutospacing="0" w:line="375" w:lineRule="atLeast"/>
        <w:textAlignment w:val="baseline"/>
        <w:rPr>
          <w:rFonts w:ascii="Calibri" w:hAnsi="Calibri"/>
          <w:color w:val="171717"/>
          <w:szCs w:val="23"/>
        </w:rPr>
      </w:pPr>
      <w:r w:rsidRPr="00606A50">
        <w:rPr>
          <w:rFonts w:ascii="Calibri" w:hAnsi="Calibri"/>
          <w:color w:val="171717"/>
          <w:szCs w:val="23"/>
        </w:rPr>
        <w:t>Then run the following commands</w:t>
      </w:r>
    </w:p>
    <w:p w:rsidR="00524A86" w:rsidRPr="00606A50" w:rsidRDefault="00524A86" w:rsidP="00606A50">
      <w:pPr>
        <w:numPr>
          <w:ilvl w:val="1"/>
          <w:numId w:val="8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8"/>
          <w:szCs w:val="24"/>
        </w:rPr>
      </w:pPr>
      <w:proofErr w:type="spellStart"/>
      <w:r w:rsidRPr="00606A50">
        <w:rPr>
          <w:rFonts w:ascii="Calibri" w:hAnsi="Calibri"/>
          <w:color w:val="171717"/>
          <w:sz w:val="24"/>
        </w:rPr>
        <w:t>sudo</w:t>
      </w:r>
      <w:proofErr w:type="spellEnd"/>
      <w:r w:rsidRPr="00606A50">
        <w:rPr>
          <w:rFonts w:ascii="Calibri" w:hAnsi="Calibri"/>
          <w:color w:val="171717"/>
          <w:sz w:val="24"/>
        </w:rPr>
        <w:t xml:space="preserve"> apt-get install </w:t>
      </w:r>
      <w:proofErr w:type="spellStart"/>
      <w:r w:rsidRPr="00606A50">
        <w:rPr>
          <w:rFonts w:ascii="Calibri" w:hAnsi="Calibri"/>
          <w:color w:val="171717"/>
          <w:sz w:val="24"/>
        </w:rPr>
        <w:t>libmysql</w:t>
      </w:r>
      <w:proofErr w:type="spellEnd"/>
      <w:r w:rsidRPr="00606A50">
        <w:rPr>
          <w:rFonts w:ascii="Calibri" w:hAnsi="Calibri"/>
          <w:color w:val="171717"/>
          <w:sz w:val="24"/>
        </w:rPr>
        <w:t xml:space="preserve">-ruby </w:t>
      </w:r>
      <w:proofErr w:type="spellStart"/>
      <w:r w:rsidRPr="00606A50">
        <w:rPr>
          <w:rFonts w:ascii="Calibri" w:hAnsi="Calibri"/>
          <w:color w:val="171717"/>
          <w:sz w:val="24"/>
        </w:rPr>
        <w:t>libmysqlclient</w:t>
      </w:r>
      <w:proofErr w:type="spellEnd"/>
      <w:r w:rsidRPr="00606A50">
        <w:rPr>
          <w:rFonts w:ascii="Calibri" w:hAnsi="Calibri"/>
          <w:color w:val="171717"/>
          <w:sz w:val="24"/>
        </w:rPr>
        <w:t>-dev</w:t>
      </w:r>
    </w:p>
    <w:p w:rsidR="00524A86" w:rsidRPr="00606A50" w:rsidRDefault="00524A86" w:rsidP="00606A50">
      <w:pPr>
        <w:numPr>
          <w:ilvl w:val="1"/>
          <w:numId w:val="8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r w:rsidRPr="00606A50">
        <w:rPr>
          <w:rFonts w:ascii="Calibri" w:hAnsi="Calibri"/>
          <w:color w:val="171717"/>
          <w:sz w:val="24"/>
        </w:rPr>
        <w:t>bundle</w:t>
      </w:r>
    </w:p>
    <w:p w:rsidR="00524A86" w:rsidRPr="00524A86" w:rsidRDefault="00524A86" w:rsidP="00524A86">
      <w:pPr>
        <w:pStyle w:val="Heading2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color w:val="428FD0"/>
          <w:sz w:val="38"/>
          <w:szCs w:val="38"/>
        </w:rPr>
      </w:pPr>
      <w:r w:rsidRPr="00524A86">
        <w:rPr>
          <w:rFonts w:ascii="Calibri" w:hAnsi="Calibri"/>
          <w:b/>
          <w:bCs/>
          <w:color w:val="428FD0"/>
          <w:sz w:val="38"/>
          <w:szCs w:val="38"/>
        </w:rPr>
        <w:t>Step 9</w:t>
      </w:r>
    </w:p>
    <w:p w:rsidR="00524A86" w:rsidRPr="00606A50" w:rsidRDefault="00524A86" w:rsidP="00524A86">
      <w:pPr>
        <w:spacing w:line="375" w:lineRule="atLeast"/>
        <w:textAlignment w:val="baseline"/>
        <w:rPr>
          <w:rFonts w:ascii="Calibri" w:hAnsi="Calibri"/>
          <w:color w:val="171717"/>
          <w:sz w:val="28"/>
          <w:szCs w:val="24"/>
        </w:rPr>
      </w:pPr>
      <w:r w:rsidRPr="00606A50">
        <w:rPr>
          <w:rFonts w:ascii="Calibri" w:hAnsi="Calibri"/>
          <w:color w:val="171717"/>
          <w:sz w:val="24"/>
        </w:rPr>
        <w:t>Once bundle is executed successfully, Create the database by using the following command.</w:t>
      </w:r>
    </w:p>
    <w:p w:rsidR="00524A86" w:rsidRPr="00606A50" w:rsidRDefault="00524A86" w:rsidP="00606A50">
      <w:pPr>
        <w:numPr>
          <w:ilvl w:val="1"/>
          <w:numId w:val="8"/>
        </w:numPr>
        <w:shd w:val="clear" w:color="auto" w:fill="DDDDDD"/>
        <w:spacing w:before="75" w:after="75" w:line="375" w:lineRule="atLeast"/>
        <w:ind w:left="709"/>
        <w:textAlignment w:val="baseline"/>
        <w:rPr>
          <w:rFonts w:ascii="Calibri" w:hAnsi="Calibri"/>
          <w:b/>
          <w:bCs/>
          <w:color w:val="000000"/>
          <w:szCs w:val="21"/>
        </w:rPr>
      </w:pPr>
      <w:r w:rsidRPr="00606A50">
        <w:rPr>
          <w:rFonts w:ascii="Calibri" w:hAnsi="Calibri"/>
          <w:b/>
          <w:bCs/>
          <w:color w:val="000000"/>
          <w:szCs w:val="21"/>
        </w:rPr>
        <w:t xml:space="preserve">rake </w:t>
      </w:r>
      <w:proofErr w:type="spellStart"/>
      <w:r w:rsidRPr="00606A50">
        <w:rPr>
          <w:rFonts w:ascii="Calibri" w:hAnsi="Calibri"/>
          <w:b/>
          <w:bCs/>
          <w:color w:val="000000"/>
          <w:szCs w:val="21"/>
        </w:rPr>
        <w:t>db:create</w:t>
      </w:r>
      <w:proofErr w:type="spellEnd"/>
    </w:p>
    <w:p w:rsidR="00524A86" w:rsidRPr="00524A86" w:rsidRDefault="00524A86" w:rsidP="00524A86">
      <w:pPr>
        <w:pStyle w:val="Heading2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b/>
          <w:bCs/>
          <w:color w:val="428FD0"/>
          <w:sz w:val="38"/>
          <w:szCs w:val="38"/>
        </w:rPr>
      </w:pPr>
      <w:r w:rsidRPr="00524A86">
        <w:rPr>
          <w:rFonts w:ascii="Calibri" w:hAnsi="Calibri"/>
          <w:b/>
          <w:bCs/>
          <w:color w:val="428FD0"/>
          <w:sz w:val="38"/>
          <w:szCs w:val="38"/>
        </w:rPr>
        <w:t>Step 10</w:t>
      </w:r>
    </w:p>
    <w:p w:rsidR="00524A86" w:rsidRPr="00524A86" w:rsidRDefault="00524A86" w:rsidP="00524A86">
      <w:pPr>
        <w:spacing w:line="375" w:lineRule="atLeast"/>
        <w:textAlignment w:val="baseline"/>
        <w:rPr>
          <w:rFonts w:ascii="Calibri" w:hAnsi="Calibri"/>
          <w:color w:val="171717"/>
          <w:sz w:val="24"/>
          <w:szCs w:val="24"/>
        </w:rPr>
      </w:pPr>
      <w:r w:rsidRPr="00524A86">
        <w:rPr>
          <w:rFonts w:ascii="Calibri" w:hAnsi="Calibri"/>
          <w:color w:val="171717"/>
        </w:rPr>
        <w:t>Populate all the tables required for the app.</w:t>
      </w:r>
    </w:p>
    <w:p w:rsidR="00606A50" w:rsidRPr="00606A50" w:rsidRDefault="00524A86" w:rsidP="00606A50">
      <w:pPr>
        <w:numPr>
          <w:ilvl w:val="1"/>
          <w:numId w:val="8"/>
        </w:numPr>
        <w:shd w:val="clear" w:color="auto" w:fill="DDDDDD"/>
        <w:tabs>
          <w:tab w:val="left" w:pos="709"/>
        </w:tabs>
        <w:spacing w:before="75" w:after="75" w:line="375" w:lineRule="atLeast"/>
        <w:ind w:left="709"/>
        <w:textAlignment w:val="baseline"/>
        <w:rPr>
          <w:rFonts w:ascii="Calibri" w:hAnsi="Calibri"/>
          <w:b/>
          <w:bCs/>
          <w:color w:val="000000"/>
          <w:sz w:val="21"/>
          <w:szCs w:val="21"/>
        </w:rPr>
      </w:pPr>
      <w:r w:rsidRPr="00524A86">
        <w:rPr>
          <w:rFonts w:ascii="Calibri" w:hAnsi="Calibri"/>
          <w:b/>
          <w:bCs/>
          <w:color w:val="000000"/>
          <w:sz w:val="21"/>
          <w:szCs w:val="21"/>
        </w:rPr>
        <w:t xml:space="preserve">rake </w:t>
      </w:r>
      <w:proofErr w:type="spellStart"/>
      <w:r w:rsidRPr="00524A86">
        <w:rPr>
          <w:rFonts w:ascii="Calibri" w:hAnsi="Calibri"/>
          <w:b/>
          <w:bCs/>
          <w:color w:val="000000"/>
          <w:sz w:val="21"/>
          <w:szCs w:val="21"/>
        </w:rPr>
        <w:t>db:migrate</w:t>
      </w:r>
      <w:proofErr w:type="spellEnd"/>
    </w:p>
    <w:p w:rsidR="00606A50" w:rsidRDefault="00606A50" w:rsidP="00606A5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textAlignment w:val="baseline"/>
        <w:rPr>
          <w:rFonts w:ascii="Calibri" w:hAnsi="Calibri"/>
          <w:b/>
          <w:bCs/>
          <w:color w:val="428FD0"/>
          <w:sz w:val="38"/>
          <w:szCs w:val="38"/>
        </w:rPr>
      </w:pPr>
    </w:p>
    <w:p w:rsidR="00524A86" w:rsidRPr="00524A86" w:rsidRDefault="00524A86" w:rsidP="00524A86">
      <w:pPr>
        <w:pStyle w:val="Heading2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b/>
          <w:bCs/>
          <w:color w:val="428FD0"/>
          <w:sz w:val="38"/>
          <w:szCs w:val="38"/>
        </w:rPr>
      </w:pPr>
      <w:r w:rsidRPr="00524A86">
        <w:rPr>
          <w:rFonts w:ascii="Calibri" w:hAnsi="Calibri"/>
          <w:b/>
          <w:bCs/>
          <w:color w:val="428FD0"/>
          <w:sz w:val="38"/>
          <w:szCs w:val="38"/>
        </w:rPr>
        <w:lastRenderedPageBreak/>
        <w:t>Step 11</w:t>
      </w:r>
    </w:p>
    <w:p w:rsidR="00524A86" w:rsidRPr="00524A86" w:rsidRDefault="00524A86" w:rsidP="00524A86">
      <w:pPr>
        <w:spacing w:line="375" w:lineRule="atLeast"/>
        <w:textAlignment w:val="baseline"/>
        <w:rPr>
          <w:rFonts w:ascii="Calibri" w:hAnsi="Calibri"/>
          <w:color w:val="171717"/>
          <w:sz w:val="24"/>
          <w:szCs w:val="24"/>
        </w:rPr>
      </w:pPr>
      <w:r w:rsidRPr="00524A86">
        <w:rPr>
          <w:rFonts w:ascii="Calibri" w:hAnsi="Calibri"/>
          <w:color w:val="171717"/>
        </w:rPr>
        <w:t xml:space="preserve">To create an </w:t>
      </w:r>
      <w:proofErr w:type="spellStart"/>
      <w:r w:rsidRPr="00524A86">
        <w:rPr>
          <w:rFonts w:ascii="Calibri" w:hAnsi="Calibri"/>
          <w:color w:val="171717"/>
        </w:rPr>
        <w:t>user</w:t>
      </w:r>
      <w:proofErr w:type="spellEnd"/>
      <w:r w:rsidRPr="00524A86">
        <w:rPr>
          <w:rFonts w:ascii="Calibri" w:hAnsi="Calibri"/>
          <w:color w:val="171717"/>
        </w:rPr>
        <w:t xml:space="preserve"> in order to login type the command.</w:t>
      </w:r>
    </w:p>
    <w:p w:rsidR="00524A86" w:rsidRPr="00524A86" w:rsidRDefault="00524A86" w:rsidP="00606A50">
      <w:pPr>
        <w:numPr>
          <w:ilvl w:val="1"/>
          <w:numId w:val="8"/>
        </w:numPr>
        <w:shd w:val="clear" w:color="auto" w:fill="DDDDDD"/>
        <w:spacing w:before="75" w:after="75" w:line="375" w:lineRule="atLeast"/>
        <w:ind w:left="567"/>
        <w:textAlignment w:val="baseline"/>
        <w:rPr>
          <w:rFonts w:ascii="Calibri" w:hAnsi="Calibri"/>
          <w:b/>
          <w:bCs/>
          <w:color w:val="000000"/>
          <w:sz w:val="21"/>
          <w:szCs w:val="21"/>
        </w:rPr>
      </w:pPr>
      <w:r w:rsidRPr="00524A86">
        <w:rPr>
          <w:rFonts w:ascii="Calibri" w:hAnsi="Calibri"/>
          <w:b/>
          <w:bCs/>
          <w:color w:val="000000"/>
          <w:sz w:val="21"/>
          <w:szCs w:val="21"/>
        </w:rPr>
        <w:t xml:space="preserve">rake </w:t>
      </w:r>
      <w:proofErr w:type="spellStart"/>
      <w:r w:rsidRPr="00524A86">
        <w:rPr>
          <w:rFonts w:ascii="Calibri" w:hAnsi="Calibri"/>
          <w:b/>
          <w:bCs/>
          <w:color w:val="000000"/>
          <w:sz w:val="21"/>
          <w:szCs w:val="21"/>
        </w:rPr>
        <w:t>db:seed</w:t>
      </w:r>
      <w:proofErr w:type="spellEnd"/>
    </w:p>
    <w:p w:rsidR="00524A86" w:rsidRPr="00524A86" w:rsidRDefault="00524A86" w:rsidP="00524A86">
      <w:pPr>
        <w:spacing w:before="0" w:after="0" w:line="375" w:lineRule="atLeast"/>
        <w:textAlignment w:val="baseline"/>
        <w:rPr>
          <w:rFonts w:ascii="Calibri" w:hAnsi="Calibri"/>
          <w:color w:val="171717"/>
          <w:sz w:val="24"/>
          <w:szCs w:val="24"/>
        </w:rPr>
      </w:pPr>
      <w:r w:rsidRPr="00524A86">
        <w:rPr>
          <w:rFonts w:ascii="Calibri" w:hAnsi="Calibri"/>
          <w:color w:val="171717"/>
        </w:rPr>
        <w:t>It will insert user's detail with predefined data like</w:t>
      </w:r>
      <w:r w:rsidRPr="00524A86">
        <w:rPr>
          <w:rStyle w:val="apple-converted-space"/>
          <w:rFonts w:ascii="Calibri" w:hAnsi="Calibri"/>
          <w:color w:val="171717"/>
        </w:rPr>
        <w:t> </w:t>
      </w:r>
      <w:r w:rsidRPr="00524A86">
        <w:rPr>
          <w:rFonts w:ascii="Calibri" w:hAnsi="Calibri"/>
          <w:b/>
          <w:bCs/>
          <w:color w:val="171717"/>
          <w:bdr w:val="none" w:sz="0" w:space="0" w:color="auto" w:frame="1"/>
        </w:rPr>
        <w:t>Email</w:t>
      </w:r>
      <w:r w:rsidRPr="00524A86">
        <w:rPr>
          <w:rFonts w:ascii="Calibri" w:hAnsi="Calibri"/>
          <w:color w:val="171717"/>
        </w:rPr>
        <w:t>,</w:t>
      </w:r>
      <w:r w:rsidR="00606A50">
        <w:rPr>
          <w:rFonts w:ascii="Calibri" w:hAnsi="Calibri"/>
          <w:color w:val="171717"/>
        </w:rPr>
        <w:t xml:space="preserve"> </w:t>
      </w:r>
      <w:r w:rsidR="00606A50">
        <w:rPr>
          <w:rFonts w:ascii="Calibri" w:hAnsi="Calibri"/>
          <w:b/>
          <w:bCs/>
          <w:color w:val="171717"/>
          <w:bdr w:val="none" w:sz="0" w:space="0" w:color="auto" w:frame="1"/>
        </w:rPr>
        <w:t>P</w:t>
      </w:r>
      <w:r w:rsidRPr="00524A86">
        <w:rPr>
          <w:rFonts w:ascii="Calibri" w:hAnsi="Calibri"/>
          <w:b/>
          <w:bCs/>
          <w:color w:val="171717"/>
          <w:bdr w:val="none" w:sz="0" w:space="0" w:color="auto" w:frame="1"/>
        </w:rPr>
        <w:t>assword</w:t>
      </w:r>
      <w:r w:rsidRPr="00524A86">
        <w:rPr>
          <w:rFonts w:ascii="Calibri" w:hAnsi="Calibri"/>
          <w:color w:val="171717"/>
        </w:rPr>
        <w:t>,</w:t>
      </w:r>
      <w:r w:rsidR="00606A50">
        <w:rPr>
          <w:rFonts w:ascii="Calibri" w:hAnsi="Calibri"/>
          <w:color w:val="171717"/>
        </w:rPr>
        <w:t xml:space="preserve"> </w:t>
      </w:r>
      <w:r w:rsidRPr="00524A86">
        <w:rPr>
          <w:rFonts w:ascii="Calibri" w:hAnsi="Calibri"/>
          <w:b/>
          <w:bCs/>
          <w:color w:val="171717"/>
          <w:bdr w:val="none" w:sz="0" w:space="0" w:color="auto" w:frame="1"/>
        </w:rPr>
        <w:t>Name</w:t>
      </w:r>
      <w:r w:rsidRPr="00524A86">
        <w:rPr>
          <w:rFonts w:ascii="Calibri" w:hAnsi="Calibri"/>
          <w:color w:val="171717"/>
        </w:rPr>
        <w:t>.</w:t>
      </w:r>
    </w:p>
    <w:p w:rsidR="00524A86" w:rsidRPr="00524A86" w:rsidRDefault="00524A86" w:rsidP="00524A86">
      <w:pPr>
        <w:pStyle w:val="Heading2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color w:val="428FD0"/>
          <w:sz w:val="38"/>
          <w:szCs w:val="38"/>
        </w:rPr>
      </w:pPr>
      <w:r w:rsidRPr="00524A86">
        <w:rPr>
          <w:rFonts w:ascii="Calibri" w:hAnsi="Calibri"/>
          <w:b/>
          <w:bCs/>
          <w:color w:val="428FD0"/>
          <w:sz w:val="38"/>
          <w:szCs w:val="38"/>
        </w:rPr>
        <w:t>Step 12</w:t>
      </w:r>
    </w:p>
    <w:p w:rsidR="00524A86" w:rsidRPr="00524A86" w:rsidRDefault="00524A86" w:rsidP="00524A86">
      <w:pPr>
        <w:spacing w:line="375" w:lineRule="atLeast"/>
        <w:textAlignment w:val="baseline"/>
        <w:rPr>
          <w:rFonts w:ascii="Calibri" w:hAnsi="Calibri"/>
          <w:color w:val="171717"/>
          <w:sz w:val="24"/>
          <w:szCs w:val="24"/>
        </w:rPr>
      </w:pPr>
      <w:r w:rsidRPr="00524A86">
        <w:rPr>
          <w:rFonts w:ascii="Calibri" w:hAnsi="Calibri"/>
          <w:color w:val="171717"/>
        </w:rPr>
        <w:t>Now you can start the server by</w:t>
      </w:r>
    </w:p>
    <w:p w:rsidR="00524A86" w:rsidRPr="00524A86" w:rsidRDefault="00524A86" w:rsidP="00606A50">
      <w:pPr>
        <w:numPr>
          <w:ilvl w:val="1"/>
          <w:numId w:val="8"/>
        </w:numPr>
        <w:shd w:val="clear" w:color="auto" w:fill="DDDDDD"/>
        <w:spacing w:before="75" w:after="75" w:line="375" w:lineRule="atLeast"/>
        <w:ind w:left="567"/>
        <w:textAlignment w:val="baseline"/>
        <w:rPr>
          <w:rFonts w:ascii="Calibri" w:hAnsi="Calibri"/>
          <w:b/>
          <w:bCs/>
          <w:color w:val="000000"/>
          <w:sz w:val="21"/>
          <w:szCs w:val="21"/>
        </w:rPr>
      </w:pPr>
      <w:r w:rsidRPr="00524A86">
        <w:rPr>
          <w:rFonts w:ascii="Calibri" w:hAnsi="Calibri"/>
          <w:b/>
          <w:bCs/>
          <w:color w:val="000000"/>
          <w:sz w:val="21"/>
          <w:szCs w:val="21"/>
        </w:rPr>
        <w:t>rails s</w:t>
      </w:r>
    </w:p>
    <w:p w:rsidR="00524A86" w:rsidRPr="00524A86" w:rsidRDefault="00524A86" w:rsidP="00524A86">
      <w:pPr>
        <w:spacing w:before="0" w:after="0" w:line="375" w:lineRule="atLeast"/>
        <w:textAlignment w:val="baseline"/>
        <w:rPr>
          <w:rFonts w:ascii="Calibri" w:hAnsi="Calibri"/>
          <w:color w:val="171717"/>
          <w:sz w:val="24"/>
          <w:szCs w:val="24"/>
        </w:rPr>
      </w:pPr>
      <w:r w:rsidRPr="00524A86">
        <w:rPr>
          <w:rFonts w:ascii="Calibri" w:hAnsi="Calibri"/>
          <w:color w:val="171717"/>
        </w:rPr>
        <w:t>Here default port is 3000.</w:t>
      </w:r>
    </w:p>
    <w:p w:rsidR="00524A86" w:rsidRPr="00524A86" w:rsidRDefault="00524A86" w:rsidP="00524A86">
      <w:pPr>
        <w:pStyle w:val="Heading2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color w:val="428FD0"/>
          <w:sz w:val="38"/>
          <w:szCs w:val="38"/>
        </w:rPr>
      </w:pPr>
      <w:r w:rsidRPr="00524A86">
        <w:rPr>
          <w:rFonts w:ascii="Calibri" w:hAnsi="Calibri"/>
          <w:b/>
          <w:bCs/>
          <w:color w:val="428FD0"/>
          <w:sz w:val="38"/>
          <w:szCs w:val="38"/>
        </w:rPr>
        <w:t>Step 13</w:t>
      </w:r>
    </w:p>
    <w:p w:rsidR="00524A86" w:rsidRPr="00524A86" w:rsidRDefault="00524A86" w:rsidP="00524A86">
      <w:pPr>
        <w:spacing w:line="375" w:lineRule="atLeast"/>
        <w:textAlignment w:val="baseline"/>
        <w:rPr>
          <w:rFonts w:ascii="Calibri" w:hAnsi="Calibri"/>
          <w:color w:val="171717"/>
          <w:sz w:val="24"/>
          <w:szCs w:val="24"/>
        </w:rPr>
      </w:pPr>
      <w:r w:rsidRPr="00524A86">
        <w:rPr>
          <w:rFonts w:ascii="Calibri" w:hAnsi="Calibri"/>
          <w:color w:val="171717"/>
        </w:rPr>
        <w:t xml:space="preserve">Browse the </w:t>
      </w:r>
      <w:proofErr w:type="spellStart"/>
      <w:r w:rsidRPr="00524A86">
        <w:rPr>
          <w:rFonts w:ascii="Calibri" w:hAnsi="Calibri"/>
          <w:color w:val="171717"/>
        </w:rPr>
        <w:t>wakeupsales</w:t>
      </w:r>
      <w:proofErr w:type="spellEnd"/>
      <w:r w:rsidRPr="00524A86">
        <w:rPr>
          <w:rFonts w:ascii="Calibri" w:hAnsi="Calibri"/>
          <w:color w:val="171717"/>
        </w:rPr>
        <w:t xml:space="preserve"> website </w:t>
      </w:r>
      <w:r w:rsidRPr="00524A86">
        <w:rPr>
          <w:rStyle w:val="apple-converted-space"/>
          <w:rFonts w:ascii="Calibri" w:hAnsi="Calibri"/>
          <w:color w:val="171717"/>
        </w:rPr>
        <w:t> </w:t>
      </w:r>
      <w:r w:rsidRPr="00524A86">
        <w:rPr>
          <w:rFonts w:ascii="Calibri" w:hAnsi="Calibri"/>
          <w:b/>
          <w:bCs/>
          <w:color w:val="428FD0"/>
          <w:bdr w:val="none" w:sz="0" w:space="0" w:color="auto" w:frame="1"/>
        </w:rPr>
        <w:t>http://YourIpAddress</w:t>
      </w:r>
      <w:r w:rsidRPr="00524A86">
        <w:rPr>
          <w:rFonts w:ascii="Calibri" w:hAnsi="Calibri"/>
          <w:color w:val="171717"/>
        </w:rPr>
        <w:t xml:space="preserve"> or server </w:t>
      </w:r>
      <w:proofErr w:type="spellStart"/>
      <w:r w:rsidRPr="00524A86">
        <w:rPr>
          <w:rFonts w:ascii="Calibri" w:hAnsi="Calibri"/>
          <w:color w:val="171717"/>
        </w:rPr>
        <w:t>ip</w:t>
      </w:r>
      <w:proofErr w:type="spellEnd"/>
      <w:r w:rsidRPr="00524A86">
        <w:rPr>
          <w:rFonts w:ascii="Calibri" w:hAnsi="Calibri"/>
          <w:color w:val="171717"/>
        </w:rPr>
        <w:t xml:space="preserve"> address or domain name</w:t>
      </w:r>
    </w:p>
    <w:p w:rsidR="009E4B6E" w:rsidRPr="004D70CF" w:rsidRDefault="009E4B6E" w:rsidP="00524A86">
      <w:pPr>
        <w:rPr>
          <w:color w:val="3C3C3C" w:themeColor="background2" w:themeShade="40"/>
          <w:sz w:val="24"/>
          <w:szCs w:val="24"/>
        </w:rPr>
      </w:pPr>
    </w:p>
    <w:p w:rsidR="009D1FC7" w:rsidRDefault="00F82F85" w:rsidP="004D70CF">
      <w:pPr>
        <w:rPr>
          <w:color w:val="3C3C3C" w:themeColor="background2" w:themeShade="40"/>
          <w:sz w:val="24"/>
          <w:szCs w:val="24"/>
        </w:rPr>
      </w:pPr>
      <w:r>
        <w:rPr>
          <w:color w:val="3C3C3C" w:themeColor="background2" w:themeShade="40"/>
          <w:sz w:val="24"/>
          <w:szCs w:val="24"/>
        </w:rPr>
        <w:br/>
      </w:r>
    </w:p>
    <w:p w:rsidR="00FC09D0" w:rsidRDefault="00FC09D0" w:rsidP="00FC09D0">
      <w:pPr>
        <w:rPr>
          <w:color w:val="3C3C3C" w:themeColor="background2" w:themeShade="40"/>
          <w:sz w:val="24"/>
          <w:szCs w:val="24"/>
        </w:rPr>
      </w:pPr>
    </w:p>
    <w:p w:rsidR="0009332E" w:rsidRDefault="0009332E" w:rsidP="00FC09D0">
      <w:pPr>
        <w:rPr>
          <w:color w:val="3C3C3C" w:themeColor="background2" w:themeShade="40"/>
          <w:sz w:val="24"/>
          <w:szCs w:val="24"/>
        </w:rPr>
      </w:pPr>
    </w:p>
    <w:p w:rsidR="0009332E" w:rsidRPr="00F82F85" w:rsidRDefault="0009332E" w:rsidP="0009332E">
      <w:pPr>
        <w:jc w:val="center"/>
        <w:rPr>
          <w:color w:val="3C3C3C" w:themeColor="background2" w:themeShade="40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600075" cy="600075"/>
            <wp:effectExtent l="0" t="0" r="9525" b="9525"/>
            <wp:docPr id="1" name="Picture 1" descr="WUS_Short Logo_v2'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US_Short Logo_v2'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32E" w:rsidRPr="00F82F85" w:rsidSect="001F5216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8EB" w:rsidRDefault="00E178EB">
      <w:pPr>
        <w:spacing w:after="0" w:line="240" w:lineRule="auto"/>
      </w:pPr>
      <w:r>
        <w:separator/>
      </w:r>
    </w:p>
  </w:endnote>
  <w:endnote w:type="continuationSeparator" w:id="0">
    <w:p w:rsidR="00E178EB" w:rsidRDefault="00E1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F93" w:rsidRDefault="00997F93" w:rsidP="004861BA">
    <w:pPr>
      <w:pStyle w:val="Footer"/>
      <w:ind w:left="6480" w:hanging="6480"/>
      <w:rPr>
        <w:b/>
      </w:rPr>
    </w:pPr>
  </w:p>
  <w:p w:rsidR="00997F93" w:rsidRDefault="00997F93" w:rsidP="004861BA">
    <w:pPr>
      <w:pStyle w:val="Footer"/>
      <w:ind w:left="6480" w:hanging="6480"/>
      <w:rPr>
        <w:b/>
      </w:rPr>
    </w:pPr>
  </w:p>
  <w:p w:rsidR="0009332E" w:rsidRPr="004D70CF" w:rsidRDefault="00524A86" w:rsidP="004861BA">
    <w:pPr>
      <w:pStyle w:val="Footer"/>
      <w:ind w:left="6480" w:hanging="6480"/>
      <w:rPr>
        <w:b/>
      </w:rPr>
    </w:pPr>
    <w:r>
      <w:rPr>
        <w:b/>
      </w:rPr>
      <w:t>Linux</w:t>
    </w:r>
    <w:r w:rsidR="00003BB1">
      <w:rPr>
        <w:b/>
      </w:rPr>
      <w:t xml:space="preserve"> </w:t>
    </w:r>
    <w:r w:rsidR="00003BB1" w:rsidRPr="004D70CF">
      <w:rPr>
        <w:b/>
      </w:rPr>
      <w:t>|</w:t>
    </w:r>
    <w:r w:rsidR="00003BB1">
      <w:rPr>
        <w:b/>
      </w:rPr>
      <w:t xml:space="preserve"> </w:t>
    </w:r>
    <w:r>
      <w:rPr>
        <w:b/>
      </w:rPr>
      <w:t>Installation Guide</w:t>
    </w:r>
    <w:r w:rsidR="004D70CF">
      <w:rPr>
        <w:b/>
      </w:rPr>
      <w:tab/>
    </w:r>
    <w:r w:rsidR="004861BA">
      <w:rPr>
        <w:b/>
      </w:rPr>
      <w:tab/>
    </w:r>
    <w:r w:rsidR="00003BB1">
      <w:rPr>
        <w:b/>
      </w:rPr>
      <w:tab/>
    </w:r>
    <w:r w:rsidR="004D70CF">
      <w:rPr>
        <w:b/>
      </w:rPr>
      <w:t>Wakeupsales Cloud</w:t>
    </w:r>
    <w:r w:rsidR="004861BA">
      <w:rPr>
        <w:b/>
      </w:rPr>
      <w:br/>
      <w:t xml:space="preserve">               Product by: Andolasoft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8EB" w:rsidRDefault="00E178EB">
      <w:pPr>
        <w:spacing w:after="0" w:line="240" w:lineRule="auto"/>
      </w:pPr>
      <w:r>
        <w:separator/>
      </w:r>
    </w:p>
  </w:footnote>
  <w:footnote w:type="continuationSeparator" w:id="0">
    <w:p w:rsidR="00E178EB" w:rsidRDefault="00E17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32E" w:rsidRDefault="00512C5F">
    <w:pPr>
      <w:pStyle w:val="Header"/>
    </w:pPr>
    <w:r w:rsidRPr="00512C5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443157" o:spid="_x0000_s2050" type="#_x0000_t136" style="position:absolute;margin-left:0;margin-top:0;width:573.75pt;height:86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rbel&quot;;font-size:1pt" string="Wakeupsales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32E" w:rsidRDefault="00512C5F">
    <w:pPr>
      <w:pStyle w:val="Header"/>
    </w:pPr>
    <w:r w:rsidRPr="00512C5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443158" o:spid="_x0000_s2051" type="#_x0000_t136" style="position:absolute;margin-left:0;margin-top:0;width:573.75pt;height:86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rbel&quot;;font-size:1pt" string="Wakeupsales Confidential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32E" w:rsidRDefault="00512C5F">
    <w:pPr>
      <w:pStyle w:val="Header"/>
    </w:pPr>
    <w:r w:rsidRPr="00512C5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443156" o:spid="_x0000_s2049" type="#_x0000_t136" style="position:absolute;margin-left:0;margin-top:0;width:573.75pt;height:86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rbel&quot;;font-size:1pt" string="Wakeupsales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37386"/>
    <w:multiLevelType w:val="multilevel"/>
    <w:tmpl w:val="7D0E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232F0"/>
    <w:multiLevelType w:val="multilevel"/>
    <w:tmpl w:val="A22A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5E15A7"/>
    <w:multiLevelType w:val="hybridMultilevel"/>
    <w:tmpl w:val="E774C916"/>
    <w:lvl w:ilvl="0" w:tplc="5FE0762C">
      <w:numFmt w:val="bullet"/>
      <w:lvlText w:val="•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200AA1"/>
    <w:multiLevelType w:val="hybridMultilevel"/>
    <w:tmpl w:val="D6B8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CA6346"/>
    <w:rsid w:val="00003BB1"/>
    <w:rsid w:val="0009332E"/>
    <w:rsid w:val="00112FA2"/>
    <w:rsid w:val="001F5216"/>
    <w:rsid w:val="00210245"/>
    <w:rsid w:val="0021652E"/>
    <w:rsid w:val="003B4E3E"/>
    <w:rsid w:val="00461279"/>
    <w:rsid w:val="00461A1E"/>
    <w:rsid w:val="004861BA"/>
    <w:rsid w:val="004D70CF"/>
    <w:rsid w:val="00512C5F"/>
    <w:rsid w:val="00524A86"/>
    <w:rsid w:val="005B018E"/>
    <w:rsid w:val="005B14D2"/>
    <w:rsid w:val="005D4115"/>
    <w:rsid w:val="00606A50"/>
    <w:rsid w:val="006427D2"/>
    <w:rsid w:val="00645891"/>
    <w:rsid w:val="00677023"/>
    <w:rsid w:val="00730B67"/>
    <w:rsid w:val="007648CA"/>
    <w:rsid w:val="007D455D"/>
    <w:rsid w:val="007F7D53"/>
    <w:rsid w:val="00812EB2"/>
    <w:rsid w:val="008A1284"/>
    <w:rsid w:val="008E6228"/>
    <w:rsid w:val="00904804"/>
    <w:rsid w:val="009069F2"/>
    <w:rsid w:val="00937DD1"/>
    <w:rsid w:val="00997F93"/>
    <w:rsid w:val="009D1FC7"/>
    <w:rsid w:val="009E0956"/>
    <w:rsid w:val="009E4B6E"/>
    <w:rsid w:val="00A86357"/>
    <w:rsid w:val="00C0326E"/>
    <w:rsid w:val="00C31023"/>
    <w:rsid w:val="00C770DF"/>
    <w:rsid w:val="00CA6346"/>
    <w:rsid w:val="00CB5D72"/>
    <w:rsid w:val="00D10B05"/>
    <w:rsid w:val="00D91154"/>
    <w:rsid w:val="00E178EB"/>
    <w:rsid w:val="00E814BF"/>
    <w:rsid w:val="00E8627B"/>
    <w:rsid w:val="00E91889"/>
    <w:rsid w:val="00EC21FE"/>
    <w:rsid w:val="00F403F6"/>
    <w:rsid w:val="00F82F85"/>
    <w:rsid w:val="00FC0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C5F"/>
  </w:style>
  <w:style w:type="paragraph" w:styleId="Heading1">
    <w:name w:val="heading 1"/>
    <w:basedOn w:val="Normal"/>
    <w:next w:val="Normal"/>
    <w:link w:val="Heading1Char"/>
    <w:uiPriority w:val="9"/>
    <w:qFormat/>
    <w:rsid w:val="00512C5F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C5F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C5F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C5F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C5F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C5F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C5F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C5F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C5F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C5F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512C5F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12C5F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rsid w:val="00512C5F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12C5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C5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C5F"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2C5F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512C5F"/>
    <w:pPr>
      <w:ind w:left="720"/>
      <w:contextualSpacing/>
    </w:pPr>
  </w:style>
  <w:style w:type="character" w:styleId="SubtleReference">
    <w:name w:val="Subtle Reference"/>
    <w:uiPriority w:val="31"/>
    <w:qFormat/>
    <w:rsid w:val="00512C5F"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sid w:val="00512C5F"/>
    <w:rPr>
      <w:i/>
      <w:iCs/>
      <w:color w:val="044D6E" w:themeColor="text2" w:themeShade="80"/>
    </w:rPr>
  </w:style>
  <w:style w:type="character" w:styleId="Emphasis">
    <w:name w:val="Emphasis"/>
    <w:uiPriority w:val="20"/>
    <w:qFormat/>
    <w:rsid w:val="00512C5F"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12C5F"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2C5F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512C5F"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C5F"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C5F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2C5F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12C5F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12C5F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12C5F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12C5F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12C5F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rsid w:val="00512C5F"/>
    <w:pPr>
      <w:spacing w:after="0" w:line="240" w:lineRule="auto"/>
    </w:pPr>
  </w:style>
  <w:style w:type="character" w:styleId="BookTitle">
    <w:name w:val="Book Title"/>
    <w:uiPriority w:val="33"/>
    <w:qFormat/>
    <w:rsid w:val="00512C5F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2C5F"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sid w:val="00512C5F"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512C5F"/>
  </w:style>
  <w:style w:type="character" w:styleId="Strong">
    <w:name w:val="Strong"/>
    <w:uiPriority w:val="22"/>
    <w:qFormat/>
    <w:rsid w:val="00512C5F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C5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1FC7"/>
    <w:rPr>
      <w:color w:val="005DBA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3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32E"/>
  </w:style>
  <w:style w:type="paragraph" w:styleId="Footer">
    <w:name w:val="footer"/>
    <w:basedOn w:val="Normal"/>
    <w:link w:val="FooterChar"/>
    <w:uiPriority w:val="99"/>
    <w:unhideWhenUsed/>
    <w:rsid w:val="000933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32E"/>
  </w:style>
  <w:style w:type="paragraph" w:styleId="BalloonText">
    <w:name w:val="Balloon Text"/>
    <w:basedOn w:val="Normal"/>
    <w:link w:val="BalloonTextChar"/>
    <w:uiPriority w:val="99"/>
    <w:semiHidden/>
    <w:unhideWhenUsed/>
    <w:rsid w:val="009069F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24A86"/>
  </w:style>
  <w:style w:type="character" w:customStyle="1" w:styleId="igcodeosc">
    <w:name w:val="ig_code_osc"/>
    <w:basedOn w:val="DefaultParagraphFont"/>
    <w:rsid w:val="00524A86"/>
  </w:style>
  <w:style w:type="paragraph" w:styleId="NormalWeb">
    <w:name w:val="Normal (Web)"/>
    <w:basedOn w:val="Normal"/>
    <w:uiPriority w:val="99"/>
    <w:semiHidden/>
    <w:unhideWhenUsed/>
    <w:rsid w:val="00524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igcodeosc1">
    <w:name w:val="ig_code_osc1"/>
    <w:basedOn w:val="Normal"/>
    <w:rsid w:val="00524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22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2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7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2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75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et.rvm.io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eys.gnupg.net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www.wakeupsales.org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E48408-72BE-402C-8D90-E60C55167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15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Ankeet Panda</cp:lastModifiedBy>
  <cp:revision>3</cp:revision>
  <cp:lastPrinted>2017-05-12T13:53:00Z</cp:lastPrinted>
  <dcterms:created xsi:type="dcterms:W3CDTF">2017-05-12T14:11:00Z</dcterms:created>
  <dcterms:modified xsi:type="dcterms:W3CDTF">2017-05-12T14:18:00Z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