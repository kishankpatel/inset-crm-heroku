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2E" w:rsidRPr="0009332E" w:rsidRDefault="0009332E" w:rsidP="0009332E">
      <w:pPr>
        <w:jc w:val="center"/>
        <w:rPr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2009775" cy="507659"/>
            <wp:effectExtent l="0" t="0" r="0" b="6985"/>
            <wp:docPr id="2" name="Picture 2" descr="C:\Users\Om\AppData\Local\Microsoft\Windows\INetCache\Content.Word\WUS_Logo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\AppData\Local\Microsoft\Windows\INetCache\Content.Word\WUS_Logo_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51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 w:rsidR="00F403F6" w:rsidRPr="0009332E" w:rsidRDefault="0009332E" w:rsidP="0009332E">
      <w:pPr>
        <w:pStyle w:val="Title"/>
        <w:rPr>
          <w:sz w:val="32"/>
          <w:szCs w:val="32"/>
        </w:rPr>
      </w:pPr>
      <w:r w:rsidRPr="0009332E">
        <w:rPr>
          <w:sz w:val="32"/>
          <w:szCs w:val="32"/>
        </w:rPr>
        <w:t xml:space="preserve">Wakeupsales </w:t>
      </w:r>
      <w:r w:rsidR="00732F15">
        <w:rPr>
          <w:sz w:val="32"/>
          <w:szCs w:val="32"/>
        </w:rPr>
        <w:t>- SUPport &amp; Maintenance</w:t>
      </w:r>
    </w:p>
    <w:p w:rsidR="00F403F6" w:rsidRDefault="0009332E">
      <w:pPr>
        <w:pStyle w:val="Heading1"/>
      </w:pPr>
      <w:r>
        <w:t>Cloud self-hosted</w:t>
      </w:r>
      <w:r w:rsidR="003B4E3E">
        <w:t xml:space="preserve"> |</w:t>
      </w:r>
      <w:r w:rsidR="00F82F85">
        <w:t xml:space="preserve"> </w:t>
      </w:r>
      <w:r w:rsidR="00003BB1">
        <w:t>CRM Suite</w:t>
      </w:r>
      <w:r w:rsidR="00F82F85">
        <w:t xml:space="preserve"> </w:t>
      </w:r>
    </w:p>
    <w:p w:rsidR="004142F3" w:rsidRPr="00732F15" w:rsidRDefault="001F5216" w:rsidP="00732F15">
      <w:pPr>
        <w:rPr>
          <w:b/>
          <w:sz w:val="28"/>
        </w:rPr>
      </w:pPr>
      <w:r>
        <w:br/>
      </w:r>
      <w:r w:rsidR="00732F15" w:rsidRPr="00732F15">
        <w:rPr>
          <w:b/>
          <w:sz w:val="28"/>
        </w:rPr>
        <w:t xml:space="preserve">We're always here to help you. all you need to do is... just get in touch. </w:t>
      </w:r>
    </w:p>
    <w:p w:rsidR="00732F15" w:rsidRDefault="00732F15" w:rsidP="00732F15"/>
    <w:p w:rsidR="00732F15" w:rsidRDefault="00732F15" w:rsidP="00732F15">
      <w:pPr>
        <w:rPr>
          <w:sz w:val="24"/>
        </w:rPr>
      </w:pPr>
      <w:r w:rsidRPr="00732F15">
        <w:rPr>
          <w:b/>
          <w:sz w:val="28"/>
          <w:u w:val="single"/>
        </w:rPr>
        <w:t>Email:</w:t>
      </w:r>
      <w:r w:rsidRPr="00732F15">
        <w:rPr>
          <w:b/>
          <w:sz w:val="28"/>
        </w:rPr>
        <w:t xml:space="preserve"> </w:t>
      </w:r>
      <w:r>
        <w:rPr>
          <w:sz w:val="24"/>
        </w:rPr>
        <w:tab/>
        <w:t>support@wakeupsales.com</w:t>
      </w:r>
    </w:p>
    <w:p w:rsidR="00732F15" w:rsidRDefault="00732F15" w:rsidP="00732F15">
      <w:pPr>
        <w:rPr>
          <w:b/>
          <w:sz w:val="24"/>
          <w:u w:val="single"/>
        </w:rPr>
      </w:pPr>
    </w:p>
    <w:p w:rsidR="00732F15" w:rsidRPr="00732F15" w:rsidRDefault="00732F15" w:rsidP="00732F15">
      <w:pPr>
        <w:rPr>
          <w:b/>
          <w:sz w:val="24"/>
          <w:u w:val="single"/>
        </w:rPr>
      </w:pPr>
      <w:r w:rsidRPr="00732F15">
        <w:rPr>
          <w:b/>
          <w:sz w:val="28"/>
          <w:u w:val="single"/>
        </w:rPr>
        <w:t>Customer Success Experts:</w:t>
      </w:r>
      <w:r w:rsidRPr="00732F15">
        <w:rPr>
          <w:b/>
          <w:sz w:val="24"/>
        </w:rPr>
        <w:t xml:space="preserve"> </w:t>
      </w:r>
      <w:r w:rsidRPr="00732F15">
        <w:rPr>
          <w:b/>
          <w:sz w:val="24"/>
        </w:rPr>
        <w:tab/>
      </w:r>
    </w:p>
    <w:p w:rsidR="00732F15" w:rsidRDefault="00732F15" w:rsidP="00732F15">
      <w:pPr>
        <w:rPr>
          <w:b/>
          <w:sz w:val="24"/>
        </w:rPr>
      </w:pPr>
      <w:proofErr w:type="spellStart"/>
      <w:r>
        <w:rPr>
          <w:b/>
          <w:sz w:val="24"/>
        </w:rPr>
        <w:t>Omkar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Rath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Ankeet</w:t>
      </w:r>
      <w:proofErr w:type="spellEnd"/>
      <w:r>
        <w:rPr>
          <w:b/>
          <w:sz w:val="24"/>
        </w:rPr>
        <w:t xml:space="preserve"> Panda</w:t>
      </w:r>
    </w:p>
    <w:p w:rsidR="00732F15" w:rsidRPr="00732F15" w:rsidRDefault="00732F15" w:rsidP="00732F15">
      <w:pPr>
        <w:rPr>
          <w:i/>
          <w:sz w:val="24"/>
        </w:rPr>
      </w:pPr>
      <w:r>
        <w:rPr>
          <w:i/>
          <w:sz w:val="24"/>
        </w:rPr>
        <w:t>Product Head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Manager</w:t>
      </w:r>
    </w:p>
    <w:p w:rsidR="00732F15" w:rsidRPr="00732F15" w:rsidRDefault="00732F15" w:rsidP="00732F15">
      <w:pPr>
        <w:rPr>
          <w:b/>
          <w:sz w:val="24"/>
        </w:rPr>
      </w:pPr>
      <w:r w:rsidRPr="00732F15">
        <w:rPr>
          <w:sz w:val="24"/>
          <w:u w:val="single"/>
        </w:rPr>
        <w:t>Skype</w:t>
      </w:r>
      <w:r>
        <w:rPr>
          <w:sz w:val="24"/>
        </w:rPr>
        <w:t xml:space="preserve">: </w:t>
      </w:r>
      <w:proofErr w:type="spellStart"/>
      <w:r w:rsidRPr="00732F15">
        <w:rPr>
          <w:sz w:val="24"/>
        </w:rPr>
        <w:t>andola.omkar</w:t>
      </w:r>
      <w:proofErr w:type="spellEnd"/>
      <w:r w:rsidRPr="00732F15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732F15">
        <w:rPr>
          <w:sz w:val="24"/>
        </w:rPr>
        <w:t>andola.ankeet</w:t>
      </w:r>
      <w:proofErr w:type="spellEnd"/>
    </w:p>
    <w:p w:rsidR="00732F15" w:rsidRDefault="00732F15" w:rsidP="00732F15">
      <w:r w:rsidRPr="00732F15">
        <w:rPr>
          <w:u w:val="single"/>
        </w:rPr>
        <w:t>Email</w:t>
      </w:r>
      <w:r>
        <w:t>: omkar@wakeupsales.com</w:t>
      </w:r>
      <w:r>
        <w:tab/>
      </w:r>
      <w:r>
        <w:tab/>
        <w:t>ankeet@wakeupsales.com</w:t>
      </w:r>
    </w:p>
    <w:p w:rsidR="00732F15" w:rsidRDefault="00732F15" w:rsidP="00732F15"/>
    <w:p w:rsidR="00732F15" w:rsidRDefault="00732F15" w:rsidP="00732F15">
      <w:proofErr w:type="spellStart"/>
      <w:r w:rsidRPr="00732F15">
        <w:rPr>
          <w:b/>
          <w:u w:val="single"/>
        </w:rPr>
        <w:t>Preimum</w:t>
      </w:r>
      <w:proofErr w:type="spellEnd"/>
      <w:r w:rsidRPr="00732F15">
        <w:rPr>
          <w:b/>
          <w:u w:val="single"/>
        </w:rPr>
        <w:t xml:space="preserve"> Support</w:t>
      </w:r>
      <w:r>
        <w:t xml:space="preserve">: </w:t>
      </w:r>
      <w:r>
        <w:tab/>
      </w:r>
      <w:hyperlink r:id="rId10" w:history="1">
        <w:r w:rsidRPr="00732F15">
          <w:rPr>
            <w:rStyle w:val="Hyperlink"/>
          </w:rPr>
          <w:t>http://www.wakeupsales.org/premium-support</w:t>
        </w:r>
      </w:hyperlink>
    </w:p>
    <w:p w:rsidR="00732F15" w:rsidRDefault="00732F15" w:rsidP="00732F15">
      <w:r w:rsidRPr="00732F15">
        <w:rPr>
          <w:b/>
          <w:u w:val="single"/>
        </w:rPr>
        <w:t>Helpdesk:</w:t>
      </w:r>
      <w:r>
        <w:tab/>
      </w:r>
      <w:r>
        <w:tab/>
      </w:r>
      <w:hyperlink r:id="rId11" w:history="1">
        <w:r w:rsidRPr="00732F15">
          <w:rPr>
            <w:rStyle w:val="Hyperlink"/>
          </w:rPr>
          <w:t>http://helpdesk.wakeupsales.com/</w:t>
        </w:r>
      </w:hyperlink>
    </w:p>
    <w:p w:rsidR="00732F15" w:rsidRDefault="00732F15" w:rsidP="00732F15">
      <w:r>
        <w:rPr>
          <w:b/>
          <w:u w:val="single"/>
        </w:rPr>
        <w:t>Marketplace:</w:t>
      </w:r>
      <w:r>
        <w:tab/>
      </w:r>
      <w:r>
        <w:tab/>
      </w:r>
      <w:hyperlink r:id="rId12" w:history="1">
        <w:r w:rsidRPr="00732F15">
          <w:rPr>
            <w:rStyle w:val="Hyperlink"/>
          </w:rPr>
          <w:t>http://www.wakeupsales.org/plugins/</w:t>
        </w:r>
      </w:hyperlink>
    </w:p>
    <w:p w:rsidR="00732F15" w:rsidRPr="00732F15" w:rsidRDefault="00732F15" w:rsidP="00732F15">
      <w:r>
        <w:rPr>
          <w:b/>
          <w:u w:val="single"/>
        </w:rPr>
        <w:t>Convince Your Boss:</w:t>
      </w:r>
      <w:r>
        <w:tab/>
      </w:r>
      <w:hyperlink r:id="rId13" w:history="1">
        <w:r w:rsidRPr="00732F15">
          <w:rPr>
            <w:rStyle w:val="Hyperlink"/>
          </w:rPr>
          <w:t>http://www.wakeupsales.org/convince-your-boss</w:t>
        </w:r>
      </w:hyperlink>
    </w:p>
    <w:p w:rsidR="00732F15" w:rsidRPr="00732F15" w:rsidRDefault="00732F15" w:rsidP="00732F15">
      <w:r>
        <w:t xml:space="preserve"> </w:t>
      </w:r>
      <w:r>
        <w:tab/>
      </w:r>
    </w:p>
    <w:p w:rsidR="0009332E" w:rsidRPr="00F82F85" w:rsidRDefault="00F82F85" w:rsidP="004142F3">
      <w:pPr>
        <w:jc w:val="center"/>
        <w:rPr>
          <w:color w:val="3C3C3C" w:themeColor="background2" w:themeShade="40"/>
          <w:sz w:val="24"/>
          <w:szCs w:val="24"/>
        </w:rPr>
      </w:pPr>
      <w:r>
        <w:rPr>
          <w:color w:val="3C3C3C" w:themeColor="background2" w:themeShade="40"/>
          <w:sz w:val="24"/>
          <w:szCs w:val="24"/>
        </w:rPr>
        <w:br/>
      </w:r>
      <w:r w:rsidR="0009332E">
        <w:rPr>
          <w:noProof/>
          <w:lang w:val="en-IN" w:eastAsia="en-IN"/>
        </w:rPr>
        <w:drawing>
          <wp:inline distT="0" distB="0" distL="0" distR="0">
            <wp:extent cx="600075" cy="600075"/>
            <wp:effectExtent l="0" t="0" r="9525" b="9525"/>
            <wp:docPr id="1" name="Picture 1" descr="WUS_Short Logo_v2'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S_Short Logo_v2'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2E" w:rsidRPr="00F82F85" w:rsidSect="001F5216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0AB" w:rsidRDefault="00DF20AB">
      <w:pPr>
        <w:spacing w:after="0" w:line="240" w:lineRule="auto"/>
      </w:pPr>
      <w:r>
        <w:separator/>
      </w:r>
    </w:p>
  </w:endnote>
  <w:endnote w:type="continuationSeparator" w:id="0">
    <w:p w:rsidR="00DF20AB" w:rsidRDefault="00DF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F93" w:rsidRDefault="00997F93" w:rsidP="004861BA">
    <w:pPr>
      <w:pStyle w:val="Footer"/>
      <w:ind w:left="6480" w:hanging="6480"/>
      <w:rPr>
        <w:b/>
      </w:rPr>
    </w:pPr>
  </w:p>
  <w:p w:rsidR="00997F93" w:rsidRDefault="00997F93" w:rsidP="004861BA">
    <w:pPr>
      <w:pStyle w:val="Footer"/>
      <w:ind w:left="6480" w:hanging="6480"/>
      <w:rPr>
        <w:b/>
      </w:rPr>
    </w:pPr>
  </w:p>
  <w:p w:rsidR="0009332E" w:rsidRPr="004D70CF" w:rsidRDefault="00732F15" w:rsidP="004861BA">
    <w:pPr>
      <w:pStyle w:val="Footer"/>
      <w:ind w:left="6480" w:hanging="6480"/>
      <w:rPr>
        <w:b/>
      </w:rPr>
    </w:pPr>
    <w:r>
      <w:rPr>
        <w:b/>
      </w:rPr>
      <w:t>Self-Hosted CRM Suite</w:t>
    </w:r>
    <w:r w:rsidR="004D70CF">
      <w:rPr>
        <w:b/>
      </w:rPr>
      <w:tab/>
    </w:r>
    <w:r w:rsidR="004861BA">
      <w:rPr>
        <w:b/>
      </w:rPr>
      <w:tab/>
    </w:r>
    <w:r w:rsidR="00003BB1">
      <w:rPr>
        <w:b/>
      </w:rPr>
      <w:tab/>
    </w:r>
    <w:r w:rsidR="004D70CF">
      <w:rPr>
        <w:b/>
      </w:rPr>
      <w:t>Wakeupsales Cloud</w:t>
    </w:r>
    <w:r w:rsidR="004861BA">
      <w:rPr>
        <w:b/>
      </w:rPr>
      <w:br/>
      <w:t xml:space="preserve">               Product by: Andolasoft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0AB" w:rsidRDefault="00DF20AB">
      <w:pPr>
        <w:spacing w:after="0" w:line="240" w:lineRule="auto"/>
      </w:pPr>
      <w:r>
        <w:separator/>
      </w:r>
    </w:p>
  </w:footnote>
  <w:footnote w:type="continuationSeparator" w:id="0">
    <w:p w:rsidR="00DF20AB" w:rsidRDefault="00DF2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A030A6">
    <w:pPr>
      <w:pStyle w:val="Header"/>
    </w:pPr>
    <w:r w:rsidRPr="00A030A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7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A030A6">
    <w:pPr>
      <w:pStyle w:val="Header"/>
    </w:pPr>
    <w:r w:rsidRPr="00A030A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8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A030A6">
    <w:pPr>
      <w:pStyle w:val="Header"/>
    </w:pPr>
    <w:r w:rsidRPr="00A030A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6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386"/>
    <w:multiLevelType w:val="multilevel"/>
    <w:tmpl w:val="7D0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D2C46"/>
    <w:multiLevelType w:val="multilevel"/>
    <w:tmpl w:val="867C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554D3"/>
    <w:multiLevelType w:val="multilevel"/>
    <w:tmpl w:val="CEDE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3232F0"/>
    <w:multiLevelType w:val="multilevel"/>
    <w:tmpl w:val="A22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E15A7"/>
    <w:multiLevelType w:val="hybridMultilevel"/>
    <w:tmpl w:val="E774C916"/>
    <w:lvl w:ilvl="0" w:tplc="5FE0762C">
      <w:numFmt w:val="bullet"/>
      <w:lvlText w:val="•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74847"/>
    <w:multiLevelType w:val="multilevel"/>
    <w:tmpl w:val="13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00AA1"/>
    <w:multiLevelType w:val="hybridMultilevel"/>
    <w:tmpl w:val="D6B8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44322"/>
    <w:multiLevelType w:val="multilevel"/>
    <w:tmpl w:val="3D6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A6346"/>
    <w:rsid w:val="00003BB1"/>
    <w:rsid w:val="0009332E"/>
    <w:rsid w:val="00112FA2"/>
    <w:rsid w:val="001F5216"/>
    <w:rsid w:val="00210245"/>
    <w:rsid w:val="0021652E"/>
    <w:rsid w:val="003B4E3E"/>
    <w:rsid w:val="004142F3"/>
    <w:rsid w:val="00461279"/>
    <w:rsid w:val="00461A1E"/>
    <w:rsid w:val="004861BA"/>
    <w:rsid w:val="004D70CF"/>
    <w:rsid w:val="00512C5F"/>
    <w:rsid w:val="00524A86"/>
    <w:rsid w:val="005B018E"/>
    <w:rsid w:val="005B14D2"/>
    <w:rsid w:val="005D4115"/>
    <w:rsid w:val="00606A50"/>
    <w:rsid w:val="006427D2"/>
    <w:rsid w:val="00645891"/>
    <w:rsid w:val="00677023"/>
    <w:rsid w:val="00730B67"/>
    <w:rsid w:val="00732F15"/>
    <w:rsid w:val="007648CA"/>
    <w:rsid w:val="007D455D"/>
    <w:rsid w:val="007F204B"/>
    <w:rsid w:val="007F7D53"/>
    <w:rsid w:val="00812EB2"/>
    <w:rsid w:val="008A1284"/>
    <w:rsid w:val="008E6228"/>
    <w:rsid w:val="00904804"/>
    <w:rsid w:val="009069F2"/>
    <w:rsid w:val="00937DD1"/>
    <w:rsid w:val="00943303"/>
    <w:rsid w:val="00997F93"/>
    <w:rsid w:val="009D1FC7"/>
    <w:rsid w:val="009E0956"/>
    <w:rsid w:val="009E4B6E"/>
    <w:rsid w:val="00A030A6"/>
    <w:rsid w:val="00A86357"/>
    <w:rsid w:val="00C0326E"/>
    <w:rsid w:val="00C31023"/>
    <w:rsid w:val="00C770DF"/>
    <w:rsid w:val="00CA6346"/>
    <w:rsid w:val="00CB5D72"/>
    <w:rsid w:val="00CC388F"/>
    <w:rsid w:val="00D10B05"/>
    <w:rsid w:val="00D91154"/>
    <w:rsid w:val="00DF20AB"/>
    <w:rsid w:val="00E814BF"/>
    <w:rsid w:val="00E8627B"/>
    <w:rsid w:val="00E91889"/>
    <w:rsid w:val="00EC21FE"/>
    <w:rsid w:val="00F403F6"/>
    <w:rsid w:val="00F82F85"/>
    <w:rsid w:val="00FC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5F"/>
  </w:style>
  <w:style w:type="paragraph" w:styleId="Heading1">
    <w:name w:val="heading 1"/>
    <w:basedOn w:val="Normal"/>
    <w:next w:val="Normal"/>
    <w:link w:val="Heading1Char"/>
    <w:uiPriority w:val="9"/>
    <w:qFormat/>
    <w:rsid w:val="00512C5F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5F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C5F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5F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5F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5F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5F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5F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5F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5F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512C5F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2C5F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512C5F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2C5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5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5F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2C5F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512C5F"/>
    <w:pPr>
      <w:ind w:left="720"/>
      <w:contextualSpacing/>
    </w:pPr>
  </w:style>
  <w:style w:type="character" w:styleId="SubtleReference">
    <w:name w:val="Subtle Reference"/>
    <w:uiPriority w:val="31"/>
    <w:qFormat/>
    <w:rsid w:val="00512C5F"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sid w:val="00512C5F"/>
    <w:rPr>
      <w:i/>
      <w:iCs/>
      <w:color w:val="044D6E" w:themeColor="text2" w:themeShade="80"/>
    </w:rPr>
  </w:style>
  <w:style w:type="character" w:styleId="Emphasis">
    <w:name w:val="Emphasis"/>
    <w:uiPriority w:val="20"/>
    <w:qFormat/>
    <w:rsid w:val="00512C5F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2C5F"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C5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512C5F"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5F"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5F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12C5F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12C5F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512C5F"/>
    <w:pPr>
      <w:spacing w:after="0" w:line="240" w:lineRule="auto"/>
    </w:pPr>
  </w:style>
  <w:style w:type="character" w:styleId="BookTitle">
    <w:name w:val="Book Title"/>
    <w:uiPriority w:val="33"/>
    <w:qFormat/>
    <w:rsid w:val="00512C5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C5F"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sid w:val="00512C5F"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512C5F"/>
  </w:style>
  <w:style w:type="character" w:styleId="Strong">
    <w:name w:val="Strong"/>
    <w:uiPriority w:val="22"/>
    <w:qFormat/>
    <w:rsid w:val="00512C5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C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1FC7"/>
    <w:rPr>
      <w:color w:val="005D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2E"/>
  </w:style>
  <w:style w:type="paragraph" w:styleId="Footer">
    <w:name w:val="footer"/>
    <w:basedOn w:val="Normal"/>
    <w:link w:val="Foot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2E"/>
  </w:style>
  <w:style w:type="paragraph" w:styleId="BalloonText">
    <w:name w:val="Balloon Text"/>
    <w:basedOn w:val="Normal"/>
    <w:link w:val="BalloonTextChar"/>
    <w:uiPriority w:val="99"/>
    <w:semiHidden/>
    <w:unhideWhenUsed/>
    <w:rsid w:val="009069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4A86"/>
  </w:style>
  <w:style w:type="character" w:customStyle="1" w:styleId="igcodeosc">
    <w:name w:val="ig_code_osc"/>
    <w:basedOn w:val="DefaultParagraphFont"/>
    <w:rsid w:val="00524A86"/>
  </w:style>
  <w:style w:type="paragraph" w:styleId="NormalWeb">
    <w:name w:val="Normal (Web)"/>
    <w:basedOn w:val="Normal"/>
    <w:uiPriority w:val="99"/>
    <w:semiHidden/>
    <w:unhideWhenUsed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igcodeosc1">
    <w:name w:val="ig_code_osc1"/>
    <w:basedOn w:val="Normal"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akeupsales.org/convince-your-bos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akeupsales.org/plugin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elpdesk.wakeupsales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wakeupsales.org/premium-suppor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F0729-32E7-4384-9EEE-9A3E8E85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Ankeet Panda</cp:lastModifiedBy>
  <cp:revision>4</cp:revision>
  <cp:lastPrinted>2017-05-12T13:53:00Z</cp:lastPrinted>
  <dcterms:created xsi:type="dcterms:W3CDTF">2017-05-12T14:30:00Z</dcterms:created>
  <dcterms:modified xsi:type="dcterms:W3CDTF">2017-05-12T15:01:00Z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